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319A7" w14:textId="52E8AEFC" w:rsidR="00F5689F" w:rsidRDefault="00F5689F" w:rsidP="00F5689F"/>
    <w:tbl>
      <w:tblPr>
        <w:tblStyle w:val="PlainTable5"/>
        <w:tblW w:w="5000" w:type="pct"/>
        <w:tblLook w:val="0600" w:firstRow="0" w:lastRow="0" w:firstColumn="0" w:lastColumn="0" w:noHBand="1" w:noVBand="1"/>
      </w:tblPr>
      <w:tblGrid>
        <w:gridCol w:w="5812"/>
        <w:gridCol w:w="221"/>
        <w:gridCol w:w="4753"/>
      </w:tblGrid>
      <w:tr w:rsidR="009E56C7" w14:paraId="0AE6114D" w14:textId="77777777" w:rsidTr="005E2123">
        <w:trPr>
          <w:trHeight w:val="1728"/>
        </w:trPr>
        <w:tc>
          <w:tcPr>
            <w:tcW w:w="2694" w:type="pct"/>
          </w:tcPr>
          <w:p w14:paraId="15806B60" w14:textId="77777777" w:rsidR="00A427D8" w:rsidRDefault="00A427D8" w:rsidP="0074494F">
            <w:pPr>
              <w:pStyle w:val="Title"/>
            </w:pPr>
            <w:r>
              <w:t>Toni</w:t>
            </w:r>
          </w:p>
          <w:p w14:paraId="46A0AA0B" w14:textId="2DCFBC88" w:rsidR="00E6525B" w:rsidRDefault="0074494F" w:rsidP="0074494F">
            <w:pPr>
              <w:pStyle w:val="Title"/>
            </w:pPr>
            <w:r>
              <w:t>Odujinrin</w:t>
            </w:r>
          </w:p>
          <w:p w14:paraId="67544DBA" w14:textId="1AA6FADF" w:rsidR="00A427D8" w:rsidRPr="00A427D8" w:rsidRDefault="00A427D8" w:rsidP="00A427D8">
            <w:pPr>
              <w:rPr>
                <w:b/>
                <w:bCs/>
              </w:rPr>
            </w:pPr>
            <w:r w:rsidRPr="00A427D8">
              <w:rPr>
                <w:b/>
                <w:bCs/>
              </w:rPr>
              <w:t xml:space="preserve">Portfolio: </w:t>
            </w:r>
            <w:r w:rsidRPr="00A427D8">
              <w:rPr>
                <w:b/>
                <w:bCs/>
              </w:rPr>
              <w:t>https://toniodujinrin.netlify.app/</w:t>
            </w:r>
          </w:p>
        </w:tc>
        <w:tc>
          <w:tcPr>
            <w:tcW w:w="102" w:type="pct"/>
          </w:tcPr>
          <w:p w14:paraId="2836C90A" w14:textId="77777777" w:rsidR="00E6525B" w:rsidRPr="00F5689F" w:rsidRDefault="00E6525B" w:rsidP="00F5689F"/>
        </w:tc>
        <w:tc>
          <w:tcPr>
            <w:tcW w:w="2203" w:type="pct"/>
            <w:vMerge w:val="restart"/>
          </w:tcPr>
          <w:p w14:paraId="18C64062" w14:textId="16828E0C" w:rsidR="009E56C7" w:rsidRPr="00EF1EEC" w:rsidRDefault="009E56C7" w:rsidP="00EF1EEC">
            <w:pPr>
              <w:pStyle w:val="DateRang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 w:rsidRPr="00EF1EEC">
              <w:rPr>
                <w:b/>
                <w:bCs/>
              </w:rPr>
              <w:t xml:space="preserve">Email: </w:t>
            </w:r>
            <w:hyperlink r:id="rId10">
              <w:r w:rsidRPr="00EF1EEC">
                <w:rPr>
                  <w:b/>
                  <w:bCs/>
                </w:rPr>
                <w:t>todujinrin@gmail.com</w:t>
              </w:r>
            </w:hyperlink>
          </w:p>
          <w:p w14:paraId="08A0A674" w14:textId="77777777" w:rsidR="009E56C7" w:rsidRPr="00EF1EEC" w:rsidRDefault="009E56C7" w:rsidP="00EF1EEC">
            <w:pPr>
              <w:pStyle w:val="DateRang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 w:rsidRPr="00EF1EEC">
              <w:rPr>
                <w:b/>
                <w:bCs/>
              </w:rPr>
              <w:t xml:space="preserve">LinkedIn: </w:t>
            </w:r>
            <w:hyperlink r:id="rId11">
              <w:r w:rsidRPr="00EF1EEC">
                <w:rPr>
                  <w:b/>
                  <w:bCs/>
                </w:rPr>
                <w:t>https://www.linkedin.com/in/toni-odujinrin-02a80b232/</w:t>
              </w:r>
            </w:hyperlink>
          </w:p>
          <w:p w14:paraId="161E621F" w14:textId="77777777" w:rsidR="009E56C7" w:rsidRPr="00EF1EEC" w:rsidRDefault="009E56C7" w:rsidP="00EF1EEC">
            <w:pPr>
              <w:pStyle w:val="DateRang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</w:rPr>
            </w:pPr>
            <w:r w:rsidRPr="00EF1EEC">
              <w:rPr>
                <w:b/>
                <w:bCs/>
              </w:rPr>
              <w:t xml:space="preserve">GitHub: </w:t>
            </w:r>
            <w:hyperlink r:id="rId12">
              <w:r w:rsidRPr="00EF1EEC">
                <w:rPr>
                  <w:b/>
                  <w:bCs/>
                </w:rPr>
                <w:t>https://github.com/Toniodujinrin</w:t>
              </w:r>
            </w:hyperlink>
          </w:p>
          <w:p w14:paraId="58CB50C2" w14:textId="1C80833F" w:rsidR="00E6525B" w:rsidRPr="00AA701C" w:rsidRDefault="00E6525B" w:rsidP="00AA701C">
            <w:pPr>
              <w:rPr>
                <w:b/>
                <w:sz w:val="22"/>
                <w:szCs w:val="22"/>
              </w:rPr>
            </w:pPr>
          </w:p>
        </w:tc>
      </w:tr>
      <w:tr w:rsidR="009E56C7" w:rsidRPr="00F5689F" w14:paraId="19277326" w14:textId="77777777" w:rsidTr="005E2123">
        <w:trPr>
          <w:trHeight w:val="115"/>
        </w:trPr>
        <w:tc>
          <w:tcPr>
            <w:tcW w:w="2694" w:type="pct"/>
          </w:tcPr>
          <w:p w14:paraId="37325CE3" w14:textId="77777777" w:rsidR="00E97CB2" w:rsidRPr="00F5689F" w:rsidRDefault="00FC49E3" w:rsidP="00F5689F">
            <w:pPr>
              <w:spacing w:line="240" w:lineRule="auto"/>
              <w:rPr>
                <w:sz w:val="8"/>
                <w:szCs w:val="8"/>
              </w:rPr>
            </w:pPr>
            <w:r w:rsidRPr="00D00539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68DE340F" wp14:editId="040FAC64">
                      <wp:extent cx="3867912" cy="0"/>
                      <wp:effectExtent l="0" t="19050" r="56515" b="38100"/>
                      <wp:docPr id="2" name="Line 25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67912" cy="0"/>
                              </a:xfrm>
                              <a:prstGeom prst="line">
                                <a:avLst/>
                              </a:prstGeom>
                              <a:noFill/>
                              <a:ln w="6350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238DF77" id="Line 25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" strokecolor="#231f20" strokeweight="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02" w:type="pct"/>
          </w:tcPr>
          <w:p w14:paraId="222246DC" w14:textId="77777777" w:rsidR="00E97CB2" w:rsidRPr="00F5689F" w:rsidRDefault="00E97CB2" w:rsidP="00F5689F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2203" w:type="pct"/>
            <w:vMerge/>
          </w:tcPr>
          <w:p w14:paraId="180529F6" w14:textId="77777777" w:rsidR="00E97CB2" w:rsidRPr="00F5689F" w:rsidRDefault="00E97CB2" w:rsidP="00F5689F">
            <w:pPr>
              <w:spacing w:line="240" w:lineRule="auto"/>
              <w:rPr>
                <w:sz w:val="8"/>
                <w:szCs w:val="8"/>
              </w:rPr>
            </w:pPr>
          </w:p>
        </w:tc>
      </w:tr>
      <w:tr w:rsidR="009E56C7" w14:paraId="025722C3" w14:textId="77777777" w:rsidTr="005E2123">
        <w:trPr>
          <w:trHeight w:val="3231"/>
        </w:trPr>
        <w:tc>
          <w:tcPr>
            <w:tcW w:w="2694" w:type="pct"/>
          </w:tcPr>
          <w:p w14:paraId="3A076233" w14:textId="0EA15B18" w:rsidR="00AA701C" w:rsidRDefault="00AA701C" w:rsidP="00AA701C">
            <w:pPr>
              <w:pStyle w:val="Heading1"/>
            </w:pPr>
            <w:r>
              <w:t>Education</w:t>
            </w: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41BD3428" wp14:editId="1286BA6D">
                      <wp:extent cx="3871686" cy="0"/>
                      <wp:effectExtent l="0" t="19050" r="33655" b="19050"/>
                      <wp:docPr id="4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840D4CD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  <w:p w14:paraId="107D837C" w14:textId="77777777" w:rsidR="00AA701C" w:rsidRDefault="00AA701C" w:rsidP="00AA701C">
            <w:pPr>
              <w:pStyle w:val="DateRange"/>
            </w:pPr>
            <w:r>
              <w:t>2023-Current</w:t>
            </w:r>
          </w:p>
          <w:p w14:paraId="3A29EF8F" w14:textId="553756F6" w:rsidR="00AA701C" w:rsidRDefault="00AA701C" w:rsidP="00AA701C">
            <w:pPr>
              <w:pStyle w:val="DateRange"/>
              <w:rPr>
                <w:b/>
                <w:bCs/>
              </w:rPr>
            </w:pPr>
            <w:r w:rsidRPr="0074494F">
              <w:rPr>
                <w:b/>
                <w:bCs/>
              </w:rPr>
              <w:t>University of Manitoba</w:t>
            </w:r>
            <w:r w:rsidR="00014EBB">
              <w:rPr>
                <w:b/>
                <w:bCs/>
              </w:rPr>
              <w:t xml:space="preserve">- Engineering </w:t>
            </w:r>
          </w:p>
          <w:p w14:paraId="3513553A" w14:textId="77777777" w:rsidR="00014EBB" w:rsidRDefault="00014EBB" w:rsidP="00AA701C">
            <w:pPr>
              <w:pStyle w:val="DateRange"/>
              <w:rPr>
                <w:b/>
                <w:bCs/>
              </w:rPr>
            </w:pPr>
          </w:p>
          <w:p w14:paraId="75D80DAC" w14:textId="18349A62" w:rsidR="00AA701C" w:rsidRDefault="00AA701C" w:rsidP="00AA701C">
            <w:pPr>
              <w:pStyle w:val="DateRange"/>
              <w:rPr>
                <w:b/>
                <w:bCs/>
              </w:rPr>
            </w:pPr>
            <w:r>
              <w:rPr>
                <w:b/>
                <w:bCs/>
              </w:rPr>
              <w:t>2015-2021</w:t>
            </w:r>
          </w:p>
          <w:p w14:paraId="197935CD" w14:textId="35449CBE" w:rsidR="00AA701C" w:rsidRPr="0074494F" w:rsidRDefault="00AA701C" w:rsidP="00AA701C">
            <w:pPr>
              <w:pStyle w:val="DateRange"/>
            </w:pPr>
            <w:r>
              <w:rPr>
                <w:b/>
                <w:bCs/>
              </w:rPr>
              <w:t>White sands Secondary School, Lagos, Nigeria</w:t>
            </w:r>
          </w:p>
        </w:tc>
        <w:tc>
          <w:tcPr>
            <w:tcW w:w="102" w:type="pct"/>
          </w:tcPr>
          <w:p w14:paraId="5A11A767" w14:textId="4EF9444C" w:rsidR="00AA701C" w:rsidRDefault="00AA701C" w:rsidP="00AA701C"/>
        </w:tc>
        <w:tc>
          <w:tcPr>
            <w:tcW w:w="2203" w:type="pct"/>
          </w:tcPr>
          <w:p w14:paraId="3C079719" w14:textId="77777777" w:rsidR="009E56C7" w:rsidRDefault="009E56C7" w:rsidP="00AA701C">
            <w:pPr>
              <w:rPr>
                <w:noProof/>
                <w:sz w:val="10"/>
                <w:szCs w:val="10"/>
              </w:rPr>
            </w:pPr>
            <w:r>
              <w:rPr>
                <w:b/>
                <w:bCs/>
                <w:sz w:val="32"/>
                <w:szCs w:val="40"/>
              </w:rPr>
              <w:t>About</w:t>
            </w: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4D886A1F" wp14:editId="409B581F">
                      <wp:extent cx="3141345" cy="12700"/>
                      <wp:effectExtent l="19050" t="19050" r="20955" b="25400"/>
                      <wp:docPr id="19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141345" cy="1270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071207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47.3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  <w:p w14:paraId="496676DE" w14:textId="77777777" w:rsidR="009E56C7" w:rsidRDefault="009E56C7" w:rsidP="009E56C7">
            <w:pPr>
              <w:rPr>
                <w:noProof/>
                <w:sz w:val="10"/>
                <w:szCs w:val="10"/>
              </w:rPr>
            </w:pPr>
          </w:p>
          <w:p w14:paraId="72500184" w14:textId="14E3F334" w:rsidR="009E56C7" w:rsidRPr="009E56C7" w:rsidRDefault="009E56C7" w:rsidP="009E56C7">
            <w:pPr>
              <w:tabs>
                <w:tab w:val="left" w:pos="1060"/>
              </w:tabs>
              <w:rPr>
                <w:sz w:val="32"/>
                <w:szCs w:val="40"/>
              </w:rPr>
            </w:pPr>
            <w:r w:rsidRPr="0074494F">
              <w:rPr>
                <w:b/>
                <w:sz w:val="22"/>
                <w:szCs w:val="22"/>
              </w:rPr>
              <w:t>I am an aspiring Electrical Engineer with a huge passion for software development</w:t>
            </w:r>
            <w:r w:rsidR="00CF00F3">
              <w:rPr>
                <w:b/>
                <w:sz w:val="22"/>
                <w:szCs w:val="22"/>
              </w:rPr>
              <w:t xml:space="preserve">, programming </w:t>
            </w:r>
            <w:r w:rsidR="006553DF">
              <w:rPr>
                <w:b/>
                <w:sz w:val="22"/>
                <w:szCs w:val="22"/>
              </w:rPr>
              <w:t>and computing</w:t>
            </w:r>
            <w:r w:rsidRPr="0074494F">
              <w:rPr>
                <w:b/>
                <w:sz w:val="22"/>
                <w:szCs w:val="22"/>
              </w:rPr>
              <w:t>. I hope to someday make my mark in the tech industry.</w:t>
            </w:r>
          </w:p>
        </w:tc>
      </w:tr>
      <w:tr w:rsidR="005E2123" w14:paraId="560E8598" w14:textId="77777777" w:rsidTr="00A645B0">
        <w:trPr>
          <w:trHeight w:val="456"/>
        </w:trPr>
        <w:tc>
          <w:tcPr>
            <w:tcW w:w="2694" w:type="pct"/>
          </w:tcPr>
          <w:p w14:paraId="4FF6FF26" w14:textId="4311878F" w:rsidR="005E2123" w:rsidRPr="00AA701C" w:rsidRDefault="00000000" w:rsidP="005E2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sdt>
              <w:sdtPr>
                <w:rPr>
                  <w:b/>
                  <w:bCs/>
                  <w:sz w:val="24"/>
                  <w:szCs w:val="24"/>
                </w:rPr>
                <w:id w:val="1680545767"/>
                <w:placeholder>
                  <w:docPart w:val="3EB27DA4AE6C45769C020649797873D4"/>
                </w:placeholder>
                <w:temporary/>
                <w:showingPlcHdr/>
                <w15:appearance w15:val="hidden"/>
              </w:sdtPr>
              <w:sdtContent>
                <w:r w:rsidR="005E2123" w:rsidRPr="00A645B0">
                  <w:rPr>
                    <w:rStyle w:val="PlaceholderText"/>
                    <w:b/>
                    <w:bCs/>
                    <w:color w:val="auto"/>
                    <w:sz w:val="24"/>
                    <w:szCs w:val="24"/>
                  </w:rPr>
                  <w:t>Experience</w:t>
                </w:r>
              </w:sdtContent>
            </w:sdt>
            <w:r w:rsidR="005E2123" w:rsidRPr="00FC49E3">
              <w:t xml:space="preserve"> </w:t>
            </w:r>
            <w:r w:rsidR="005E2123"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128A5065" wp14:editId="27461F75">
                      <wp:extent cx="3871686" cy="0"/>
                      <wp:effectExtent l="0" t="19050" r="33655" b="19050"/>
                      <wp:docPr id="3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3871686" cy="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4D940B1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04.8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02" w:type="pct"/>
          </w:tcPr>
          <w:p w14:paraId="51A727AD" w14:textId="77777777" w:rsidR="005E2123" w:rsidRDefault="005E2123" w:rsidP="005E2123"/>
        </w:tc>
        <w:tc>
          <w:tcPr>
            <w:tcW w:w="2203" w:type="pct"/>
          </w:tcPr>
          <w:p w14:paraId="420C8D1D" w14:textId="15B31CF3" w:rsidR="00A645B0" w:rsidRDefault="00A645B0" w:rsidP="005E2123">
            <w:pPr>
              <w:rPr>
                <w:b/>
                <w:bCs/>
                <w:sz w:val="24"/>
                <w:szCs w:val="24"/>
              </w:rPr>
            </w:pPr>
            <w:r w:rsidRPr="00A645B0">
              <w:rPr>
                <w:b/>
                <w:bCs/>
                <w:sz w:val="24"/>
                <w:szCs w:val="24"/>
              </w:rPr>
              <w:t>Technical</w:t>
            </w:r>
            <w:r>
              <w:rPr>
                <w:b/>
                <w:bCs/>
                <w:sz w:val="24"/>
                <w:szCs w:val="24"/>
              </w:rPr>
              <w:t xml:space="preserve"> Skills</w:t>
            </w:r>
          </w:p>
          <w:p w14:paraId="14A9EDA5" w14:textId="78F74B31" w:rsidR="005E2123" w:rsidRPr="00E93F11" w:rsidRDefault="00A645B0" w:rsidP="005E2123">
            <w:pPr>
              <w:rPr>
                <w:noProof/>
                <w:sz w:val="10"/>
                <w:szCs w:val="10"/>
              </w:rPr>
            </w:pPr>
            <w:r w:rsidRPr="00A645B0">
              <w:rPr>
                <w:b/>
                <w:bCs/>
                <w:sz w:val="24"/>
                <w:szCs w:val="24"/>
              </w:rPr>
              <w:t xml:space="preserve"> </w:t>
            </w: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711AC8E1" wp14:editId="7C1BD830">
                      <wp:extent cx="2750820" cy="6350"/>
                      <wp:effectExtent l="19050" t="19050" r="30480" b="31750"/>
                      <wp:docPr id="13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750820" cy="635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C2B3645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16.6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</w:tc>
      </w:tr>
      <w:tr w:rsidR="00A645B0" w14:paraId="4510990C" w14:textId="77777777" w:rsidTr="00A645B0">
        <w:trPr>
          <w:trHeight w:val="8641"/>
        </w:trPr>
        <w:tc>
          <w:tcPr>
            <w:tcW w:w="2694" w:type="pct"/>
          </w:tcPr>
          <w:p w14:paraId="7AB706A2" w14:textId="77777777" w:rsidR="00A24A46" w:rsidRPr="00E97CB2" w:rsidRDefault="00A24A46" w:rsidP="00A24A46">
            <w:pPr>
              <w:pStyle w:val="DateRange"/>
            </w:pPr>
            <w:r>
              <w:t>November 2022- January 2023(Remote Job)</w:t>
            </w:r>
          </w:p>
          <w:p w14:paraId="5A8673DB" w14:textId="564B6B50" w:rsidR="00A24A46" w:rsidRPr="0074494F" w:rsidRDefault="00A24A46" w:rsidP="00A427D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</w:rPr>
            </w:pPr>
            <w:r w:rsidRPr="0074494F">
              <w:rPr>
                <w:b/>
                <w:sz w:val="22"/>
              </w:rPr>
              <w:t>E Commerce Complaints- Front End developer</w:t>
            </w:r>
            <w:r>
              <w:rPr>
                <w:b/>
                <w:sz w:val="22"/>
              </w:rPr>
              <w:t xml:space="preserve"> Lead </w:t>
            </w:r>
          </w:p>
          <w:p w14:paraId="73176DE6" w14:textId="77777777" w:rsidR="00A24A46" w:rsidRDefault="00A24A46" w:rsidP="00A24A46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before="80" w:line="288" w:lineRule="auto"/>
            </w:pPr>
            <w:r>
              <w:t xml:space="preserve">Gain valuable experience by working with fellow developers. </w:t>
            </w:r>
          </w:p>
          <w:p w14:paraId="64E00C7C" w14:textId="77777777" w:rsidR="00A24A46" w:rsidRDefault="00A24A46" w:rsidP="00A24A46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before="80" w:line="288" w:lineRule="auto"/>
            </w:pPr>
            <w:r>
              <w:t xml:space="preserve">Lead front-end team and contributed heavily to backend production. </w:t>
            </w:r>
          </w:p>
          <w:p w14:paraId="024BDBAD" w14:textId="77777777" w:rsidR="00A24A46" w:rsidRDefault="00A24A46" w:rsidP="00A24A46">
            <w:pPr>
              <w:widowControl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line="288" w:lineRule="auto"/>
            </w:pPr>
            <w:r>
              <w:t xml:space="preserve">Played a key role in the building of ECC web platform </w:t>
            </w:r>
            <w:r w:rsidRPr="003C771D">
              <w:t>https://ecc-sandy.vercel.app/</w:t>
            </w:r>
          </w:p>
          <w:p w14:paraId="33371B2B" w14:textId="77777777" w:rsidR="00A24A46" w:rsidRPr="003C771D" w:rsidRDefault="00A24A46" w:rsidP="00A24A46">
            <w:pPr>
              <w:widowControl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line="288" w:lineRule="auto"/>
              <w:rPr>
                <w:color w:val="666666"/>
                <w:sz w:val="20"/>
                <w:szCs w:val="20"/>
              </w:rPr>
            </w:pPr>
            <w:r>
              <w:t>Currently in production</w:t>
            </w:r>
          </w:p>
          <w:p w14:paraId="0CBAA105" w14:textId="37600571" w:rsidR="00A645B0" w:rsidRDefault="00A645B0" w:rsidP="00A645B0">
            <w:pPr>
              <w:pStyle w:val="DateRange"/>
            </w:pPr>
            <w:r>
              <w:t>November 2021- March 2022(Internship)</w:t>
            </w:r>
          </w:p>
          <w:p w14:paraId="6EBFF037" w14:textId="556A96EB" w:rsidR="00A645B0" w:rsidRDefault="00A645B0" w:rsidP="00A645B0">
            <w:pPr>
              <w:pStyle w:val="Heading2"/>
              <w:rPr>
                <w:b/>
                <w:sz w:val="22"/>
              </w:rPr>
            </w:pPr>
            <w:r w:rsidRPr="00A645B0">
              <w:rPr>
                <w:b/>
                <w:sz w:val="22"/>
              </w:rPr>
              <w:t>FMA- Intern</w:t>
            </w:r>
            <w:r>
              <w:rPr>
                <w:b/>
                <w:sz w:val="22"/>
              </w:rPr>
              <w:t xml:space="preserve"> (Architectural Firm)</w:t>
            </w:r>
          </w:p>
          <w:p w14:paraId="3BAC3689" w14:textId="4C156435" w:rsidR="00A645B0" w:rsidRDefault="00A645B0" w:rsidP="00A645B0">
            <w:pPr>
              <w:pStyle w:val="ListParagraph"/>
              <w:numPr>
                <w:ilvl w:val="0"/>
                <w:numId w:val="12"/>
              </w:numPr>
            </w:pPr>
            <w:r>
              <w:t xml:space="preserve">Gained valuable experience working in corporate office structure. </w:t>
            </w:r>
          </w:p>
          <w:p w14:paraId="6BB22695" w14:textId="21ECB220" w:rsidR="00A645B0" w:rsidRDefault="00A645B0" w:rsidP="00A645B0">
            <w:pPr>
              <w:pStyle w:val="ListParagraph"/>
              <w:numPr>
                <w:ilvl w:val="0"/>
                <w:numId w:val="12"/>
              </w:numPr>
            </w:pPr>
            <w:r>
              <w:t xml:space="preserve">Learned about and worked with CAD software. </w:t>
            </w:r>
          </w:p>
          <w:p w14:paraId="082BC5AF" w14:textId="65188AB6" w:rsidR="00A645B0" w:rsidRDefault="00A645B0" w:rsidP="00A645B0">
            <w:pPr>
              <w:pStyle w:val="ListParagraph"/>
              <w:numPr>
                <w:ilvl w:val="0"/>
                <w:numId w:val="12"/>
              </w:numPr>
            </w:pPr>
            <w:r>
              <w:t xml:space="preserve">Developed Soft skills like: Leadership, Organization, Discipline, Paying Close Attention to details.  </w:t>
            </w:r>
          </w:p>
          <w:p w14:paraId="5C2287F9" w14:textId="77777777" w:rsidR="00A645B0" w:rsidRPr="00A645B0" w:rsidRDefault="00A645B0" w:rsidP="00A645B0">
            <w:pPr>
              <w:pStyle w:val="ListParagraph"/>
              <w:ind w:left="720"/>
            </w:pPr>
          </w:p>
          <w:p w14:paraId="12B43FFF" w14:textId="77777777" w:rsidR="00A645B0" w:rsidRDefault="00A645B0" w:rsidP="00A645B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line="288" w:lineRule="auto"/>
              <w:ind w:left="720"/>
            </w:pPr>
          </w:p>
          <w:p w14:paraId="2807DDAC" w14:textId="77777777" w:rsidR="00A645B0" w:rsidRDefault="00A645B0" w:rsidP="00A645B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line="288" w:lineRule="auto"/>
              <w:rPr>
                <w:color w:val="666666"/>
                <w:sz w:val="20"/>
                <w:szCs w:val="20"/>
              </w:rPr>
            </w:pPr>
            <w:r w:rsidRPr="0074494F">
              <w:t xml:space="preserve">2018 </w:t>
            </w:r>
          </w:p>
          <w:p w14:paraId="50CFE6A0" w14:textId="66887817" w:rsidR="00A645B0" w:rsidRPr="00E74774" w:rsidRDefault="00A645B0" w:rsidP="00A645B0">
            <w:pPr>
              <w:pStyle w:val="Heading2"/>
              <w:ind w:left="0"/>
              <w:rPr>
                <w:b/>
                <w:sz w:val="22"/>
              </w:rPr>
            </w:pPr>
            <w:r w:rsidRPr="00E74774">
              <w:rPr>
                <w:b/>
                <w:sz w:val="22"/>
              </w:rPr>
              <w:t>Ladatos Gift Shop</w:t>
            </w:r>
            <w:r>
              <w:rPr>
                <w:b/>
                <w:sz w:val="22"/>
              </w:rPr>
              <w:t>– Cashier</w:t>
            </w:r>
          </w:p>
          <w:p w14:paraId="5A8BFA90" w14:textId="77777777" w:rsidR="00A645B0" w:rsidRPr="002A6AAF" w:rsidRDefault="00A645B0" w:rsidP="00A645B0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spacing w:line="240" w:lineRule="auto"/>
              <w:contextualSpacing/>
              <w:rPr>
                <w:rFonts w:cs="Times New Roman (Body CS)"/>
                <w:color w:val="404040" w:themeColor="text1" w:themeTint="BF"/>
                <w:sz w:val="20"/>
                <w:szCs w:val="20"/>
              </w:rPr>
            </w:pPr>
            <w:r>
              <w:t xml:space="preserve"> </w:t>
            </w:r>
            <w:r w:rsidRPr="002A6AAF">
              <w:rPr>
                <w:rFonts w:cs="Times New Roman (Body CS)"/>
                <w:color w:val="404040" w:themeColor="text1" w:themeTint="BF"/>
                <w:sz w:val="20"/>
                <w:szCs w:val="20"/>
              </w:rPr>
              <w:t xml:space="preserve">Operated cash register and processed payments for customers, using various payments means, with high level of accuracy and attention. </w:t>
            </w:r>
          </w:p>
          <w:p w14:paraId="47184F96" w14:textId="77777777" w:rsidR="00A645B0" w:rsidRPr="002A6AAF" w:rsidRDefault="00A645B0" w:rsidP="00A645B0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spacing w:line="240" w:lineRule="auto"/>
              <w:contextualSpacing/>
              <w:rPr>
                <w:rFonts w:cs="Times New Roman (Body CS)"/>
                <w:color w:val="404040" w:themeColor="text1" w:themeTint="BF"/>
                <w:sz w:val="20"/>
                <w:szCs w:val="20"/>
              </w:rPr>
            </w:pPr>
            <w:r w:rsidRPr="002A6AAF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Provided excellent customer service to customers.</w:t>
            </w:r>
          </w:p>
          <w:p w14:paraId="0AB20F34" w14:textId="77777777" w:rsidR="00A645B0" w:rsidRPr="002A6AAF" w:rsidRDefault="00A645B0" w:rsidP="00A645B0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spacing w:line="240" w:lineRule="auto"/>
              <w:contextualSpacing/>
              <w:rPr>
                <w:rFonts w:cs="Times New Roman (Body CS)"/>
                <w:color w:val="404040" w:themeColor="text1" w:themeTint="BF"/>
                <w:sz w:val="20"/>
                <w:szCs w:val="20"/>
              </w:rPr>
            </w:pPr>
            <w:r w:rsidRPr="002A6AAF">
              <w:rPr>
                <w:rFonts w:cs="Times New Roman (Body CS)"/>
                <w:color w:val="404040" w:themeColor="text1" w:themeTint="BF"/>
                <w:sz w:val="20"/>
                <w:szCs w:val="20"/>
              </w:rPr>
              <w:t>Maintained a clean and organized work area.</w:t>
            </w:r>
          </w:p>
          <w:p w14:paraId="6BFDEBF8" w14:textId="77777777" w:rsidR="00A645B0" w:rsidRPr="002A6AAF" w:rsidRDefault="00A645B0" w:rsidP="00A645B0">
            <w:pPr>
              <w:pStyle w:val="ListParagraph"/>
              <w:widowControl/>
              <w:numPr>
                <w:ilvl w:val="0"/>
                <w:numId w:val="13"/>
              </w:numPr>
              <w:autoSpaceDE/>
              <w:autoSpaceDN/>
              <w:spacing w:line="240" w:lineRule="auto"/>
              <w:contextualSpacing/>
              <w:rPr>
                <w:rFonts w:cs="Times New Roman (Body CS)"/>
                <w:color w:val="404040" w:themeColor="text1" w:themeTint="BF"/>
                <w:sz w:val="20"/>
                <w:szCs w:val="20"/>
              </w:rPr>
            </w:pPr>
            <w:r w:rsidRPr="002A6AAF">
              <w:rPr>
                <w:rFonts w:cs="Times New Roman (Body CS)"/>
                <w:color w:val="404040" w:themeColor="text1" w:themeTint="BF"/>
                <w:sz w:val="20"/>
                <w:szCs w:val="20"/>
              </w:rPr>
              <w:t xml:space="preserve">Promoted and upsold products to customers during checkout process.  </w:t>
            </w:r>
          </w:p>
          <w:p w14:paraId="52CF6B7B" w14:textId="07527E23" w:rsidR="00A645B0" w:rsidRDefault="00A645B0" w:rsidP="00A645B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autoSpaceDE/>
              <w:autoSpaceDN/>
              <w:spacing w:before="80" w:line="288" w:lineRule="auto"/>
            </w:pPr>
          </w:p>
          <w:p w14:paraId="63DD456A" w14:textId="6496FBDE" w:rsidR="00A645B0" w:rsidRPr="00FC49E3" w:rsidRDefault="00A645B0" w:rsidP="00A645B0">
            <w:pPr>
              <w:pStyle w:val="Heading1"/>
            </w:pPr>
          </w:p>
        </w:tc>
        <w:tc>
          <w:tcPr>
            <w:tcW w:w="102" w:type="pct"/>
          </w:tcPr>
          <w:p w14:paraId="3ABCE4A7" w14:textId="77777777" w:rsidR="00A645B0" w:rsidRDefault="00A645B0" w:rsidP="00A645B0"/>
        </w:tc>
        <w:tc>
          <w:tcPr>
            <w:tcW w:w="2203" w:type="pct"/>
          </w:tcPr>
          <w:p w14:paraId="6A1AAC81" w14:textId="71BAB3CF" w:rsidR="00A24A46" w:rsidRDefault="00A24A46" w:rsidP="00A24A46">
            <w:pPr>
              <w:pStyle w:val="BulletsSkills"/>
            </w:pPr>
            <w:r>
              <w:t>Expert with Java, JavaScript, Python and TypeScript programming Languages</w:t>
            </w:r>
          </w:p>
          <w:p w14:paraId="22910908" w14:textId="383E9A1B" w:rsidR="00A24A46" w:rsidRDefault="00A24A46" w:rsidP="00A24A46">
            <w:pPr>
              <w:pStyle w:val="BulletsSkills"/>
            </w:pPr>
            <w:r>
              <w:t xml:space="preserve">Expert with React, Next.js, Node, Mongo-DB and many other web development libraries. </w:t>
            </w:r>
          </w:p>
          <w:p w14:paraId="083E9E98" w14:textId="22E2CC0C" w:rsidR="00A24A46" w:rsidRDefault="00A24A46" w:rsidP="00A24A46">
            <w:pPr>
              <w:pStyle w:val="BulletsSkills"/>
            </w:pPr>
            <w:r>
              <w:t xml:space="preserve">Microsoft word Specialist </w:t>
            </w:r>
          </w:p>
          <w:p w14:paraId="52970CE8" w14:textId="77777777" w:rsidR="00A645B0" w:rsidRDefault="00A645B0" w:rsidP="00A645B0">
            <w:pPr>
              <w:pStyle w:val="BulletsSkills"/>
            </w:pPr>
            <w:r>
              <w:t>Experience with Microsoft Access</w:t>
            </w:r>
          </w:p>
          <w:p w14:paraId="07D6F794" w14:textId="77777777" w:rsidR="00A645B0" w:rsidRDefault="00A645B0" w:rsidP="00A645B0">
            <w:pPr>
              <w:pStyle w:val="BulletsSkills"/>
            </w:pPr>
            <w:r>
              <w:t>Experience with MySQL and other relational and non-relational DBMS’s</w:t>
            </w:r>
          </w:p>
          <w:p w14:paraId="5B4DA30F" w14:textId="3516E620" w:rsidR="00A645B0" w:rsidRDefault="00A645B0" w:rsidP="00A24A46">
            <w:pPr>
              <w:pStyle w:val="BulletsSkills"/>
              <w:rPr>
                <w:noProof/>
                <w:sz w:val="10"/>
                <w:szCs w:val="10"/>
              </w:rPr>
            </w:pPr>
            <w:r>
              <w:t>Experience with Microsoft Excel and other spreadsheet applications.</w:t>
            </w:r>
            <w:r w:rsidRPr="00E93F11">
              <w:rPr>
                <w:noProof/>
                <w:sz w:val="10"/>
                <w:szCs w:val="10"/>
              </w:rPr>
              <w:t xml:space="preserve"> </w:t>
            </w:r>
          </w:p>
          <w:p w14:paraId="4EE31288" w14:textId="77777777" w:rsidR="00014EBB" w:rsidRDefault="00014EBB" w:rsidP="00A645B0">
            <w:pPr>
              <w:rPr>
                <w:noProof/>
                <w:sz w:val="10"/>
                <w:szCs w:val="10"/>
              </w:rPr>
            </w:pPr>
          </w:p>
          <w:p w14:paraId="69D3B8A8" w14:textId="77777777" w:rsidR="00014EBB" w:rsidRDefault="00014EBB" w:rsidP="00A645B0">
            <w:pPr>
              <w:rPr>
                <w:noProof/>
                <w:sz w:val="10"/>
                <w:szCs w:val="10"/>
              </w:rPr>
            </w:pPr>
          </w:p>
          <w:p w14:paraId="4D36AB09" w14:textId="4829A840" w:rsidR="00014EBB" w:rsidRDefault="00014EBB" w:rsidP="00A645B0"/>
          <w:p w14:paraId="6DCEFF2E" w14:textId="77777777" w:rsidR="00014EBB" w:rsidRDefault="00014EBB" w:rsidP="00014EBB">
            <w:r w:rsidRPr="00014EBB">
              <w:rPr>
                <w:b/>
                <w:bCs/>
                <w:sz w:val="24"/>
                <w:szCs w:val="24"/>
              </w:rPr>
              <w:t>Soft Skills</w:t>
            </w:r>
            <w:r>
              <w:t xml:space="preserve"> </w:t>
            </w:r>
          </w:p>
          <w:p w14:paraId="454C4C6A" w14:textId="39208870" w:rsidR="00014EBB" w:rsidRDefault="00014EBB" w:rsidP="00014EBB"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301F0CED" wp14:editId="323FAA94">
                      <wp:extent cx="2750820" cy="6350"/>
                      <wp:effectExtent l="19050" t="19050" r="30480" b="31750"/>
                      <wp:docPr id="5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750820" cy="635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41BF564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16.6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  <w:r>
              <w:tab/>
            </w:r>
          </w:p>
          <w:p w14:paraId="1B1C57AD" w14:textId="39516372" w:rsidR="00014EBB" w:rsidRDefault="00014EBB" w:rsidP="00014EBB">
            <w:pPr>
              <w:pStyle w:val="ListParagraph"/>
              <w:numPr>
                <w:ilvl w:val="0"/>
                <w:numId w:val="14"/>
              </w:numPr>
            </w:pPr>
            <w:r>
              <w:t>Outgoing</w:t>
            </w:r>
          </w:p>
          <w:p w14:paraId="0260E369" w14:textId="3EFBABD3" w:rsidR="00A24A46" w:rsidRDefault="00A24A46" w:rsidP="00014EBB">
            <w:pPr>
              <w:pStyle w:val="ListParagraph"/>
              <w:numPr>
                <w:ilvl w:val="0"/>
                <w:numId w:val="14"/>
              </w:numPr>
            </w:pPr>
            <w:r>
              <w:t xml:space="preserve">Great with kids </w:t>
            </w:r>
          </w:p>
          <w:p w14:paraId="295C412B" w14:textId="77777777" w:rsidR="00014EBB" w:rsidRDefault="00014EBB" w:rsidP="00014EBB">
            <w:pPr>
              <w:pStyle w:val="ListParagraph"/>
              <w:numPr>
                <w:ilvl w:val="0"/>
                <w:numId w:val="14"/>
              </w:numPr>
            </w:pPr>
            <w:r>
              <w:t xml:space="preserve">Close Attention to details                                    </w:t>
            </w:r>
          </w:p>
          <w:p w14:paraId="533CE6BC" w14:textId="77777777" w:rsidR="00014EBB" w:rsidRDefault="00014EBB" w:rsidP="00014EBB">
            <w:pPr>
              <w:pStyle w:val="ListParagraph"/>
              <w:numPr>
                <w:ilvl w:val="0"/>
                <w:numId w:val="14"/>
              </w:numPr>
            </w:pPr>
            <w:r>
              <w:t>Friendly</w:t>
            </w:r>
          </w:p>
          <w:p w14:paraId="626CAB83" w14:textId="77777777" w:rsidR="00014EBB" w:rsidRDefault="00014EBB" w:rsidP="00014EBB">
            <w:pPr>
              <w:pStyle w:val="ListParagraph"/>
              <w:numPr>
                <w:ilvl w:val="0"/>
                <w:numId w:val="14"/>
              </w:numPr>
            </w:pPr>
            <w:r>
              <w:t>Hardworking</w:t>
            </w:r>
          </w:p>
          <w:p w14:paraId="7DFCAC09" w14:textId="77777777" w:rsidR="00014EBB" w:rsidRDefault="00014EBB" w:rsidP="00014EBB">
            <w:pPr>
              <w:pStyle w:val="ListParagraph"/>
              <w:numPr>
                <w:ilvl w:val="0"/>
                <w:numId w:val="14"/>
              </w:numPr>
            </w:pPr>
            <w:r>
              <w:t>Fast learner</w:t>
            </w:r>
          </w:p>
          <w:p w14:paraId="6160C13D" w14:textId="54AAD21A" w:rsidR="00014EBB" w:rsidRDefault="00014EBB" w:rsidP="00014EBB">
            <w:pPr>
              <w:pStyle w:val="ListParagraph"/>
              <w:numPr>
                <w:ilvl w:val="0"/>
                <w:numId w:val="14"/>
              </w:numPr>
            </w:pPr>
            <w:r>
              <w:t xml:space="preserve">Disciplined </w:t>
            </w:r>
          </w:p>
          <w:p w14:paraId="5B4C1252" w14:textId="750647DF" w:rsidR="00A24A46" w:rsidRDefault="00A24A46" w:rsidP="00A24A46">
            <w:pPr>
              <w:rPr>
                <w:b/>
                <w:bCs/>
                <w:sz w:val="24"/>
                <w:szCs w:val="24"/>
              </w:rPr>
            </w:pPr>
            <w:r w:rsidRPr="00A24A46">
              <w:rPr>
                <w:b/>
                <w:bCs/>
                <w:sz w:val="24"/>
                <w:szCs w:val="24"/>
              </w:rPr>
              <w:t>Projects</w:t>
            </w:r>
          </w:p>
          <w:p w14:paraId="0D00285B" w14:textId="5A18E5BA" w:rsidR="00A24A46" w:rsidRPr="00A24A46" w:rsidRDefault="00A24A46" w:rsidP="00A24A46">
            <w:pPr>
              <w:rPr>
                <w:b/>
                <w:bCs/>
                <w:sz w:val="24"/>
                <w:szCs w:val="24"/>
              </w:rPr>
            </w:pPr>
            <w:r w:rsidRPr="00E93F11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831F308" wp14:editId="7F4520F1">
                      <wp:extent cx="2750820" cy="6350"/>
                      <wp:effectExtent l="19050" t="19050" r="30480" b="31750"/>
                      <wp:docPr id="6" name="Line 2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 bwMode="auto">
                              <a:xfrm>
                                <a:off x="0" y="0"/>
                                <a:ext cx="2750820" cy="6350"/>
                              </a:xfrm>
                              <a:prstGeom prst="line">
                                <a:avLst/>
                              </a:prstGeom>
                              <a:noFill/>
                              <a:ln w="31750">
                                <a:solidFill>
                                  <a:srgbClr val="231F2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D607461" id="Line 28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16.6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" strokecolor="#231f20" strokeweight="2.5pt">
                      <o:lock v:ext="edit" shapetype="f"/>
                      <w10:anchorlock/>
                    </v:line>
                  </w:pict>
                </mc:Fallback>
              </mc:AlternateContent>
            </w:r>
          </w:p>
          <w:p w14:paraId="351CBDD7" w14:textId="77777777" w:rsidR="00A24A46" w:rsidRPr="00A24A46" w:rsidRDefault="00A24A46" w:rsidP="00A24A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00AB44"/>
                <w:szCs w:val="18"/>
              </w:rPr>
            </w:pPr>
            <w:r w:rsidRPr="00A24A46">
              <w:rPr>
                <w:b/>
                <w:bCs/>
                <w:color w:val="353744"/>
                <w:szCs w:val="18"/>
              </w:rPr>
              <w:t>Timeline</w:t>
            </w:r>
            <w:r w:rsidRPr="00A24A46">
              <w:rPr>
                <w:b/>
                <w:bCs/>
                <w:color w:val="00AB44"/>
                <w:szCs w:val="18"/>
              </w:rPr>
              <w:t xml:space="preserve"> </w:t>
            </w:r>
            <w:r w:rsidRPr="00A24A46">
              <w:rPr>
                <w:i/>
                <w:iCs/>
                <w:color w:val="666666"/>
                <w:szCs w:val="18"/>
              </w:rPr>
              <w:t>–Task Management Application</w:t>
            </w:r>
          </w:p>
          <w:p w14:paraId="10CE282D" w14:textId="4FE80C54" w:rsidR="00A24A46" w:rsidRDefault="00A24A46" w:rsidP="00A24A4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Link: </w:t>
            </w:r>
            <w:hyperlink r:id="rId13">
              <w:r>
                <w:t>https://timeline-ten.vercel.app/</w:t>
              </w:r>
            </w:hyperlink>
          </w:p>
          <w:p w14:paraId="1E9C8301" w14:textId="77777777" w:rsidR="00A24A46" w:rsidRPr="00A24A46" w:rsidRDefault="00A24A46" w:rsidP="00A24A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bCs/>
                <w:color w:val="353744"/>
                <w:szCs w:val="18"/>
              </w:rPr>
            </w:pPr>
            <w:r w:rsidRPr="00A24A46">
              <w:rPr>
                <w:b/>
                <w:bCs/>
                <w:color w:val="353744"/>
                <w:szCs w:val="18"/>
              </w:rPr>
              <w:t>Countries –Country Information</w:t>
            </w:r>
          </w:p>
          <w:p w14:paraId="755A6D04" w14:textId="1C6C56CF" w:rsidR="00A24A46" w:rsidRDefault="00A24A46" w:rsidP="00A24A4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Link: </w:t>
            </w:r>
            <w:hyperlink r:id="rId14" w:history="1">
              <w:r w:rsidRPr="00002ED1">
                <w:rPr>
                  <w:rStyle w:val="Hyperlink"/>
                </w:rPr>
                <w:t>https://toniodujinrincountriesapi.netlify.app/</w:t>
              </w:r>
            </w:hyperlink>
            <w:r>
              <w:t xml:space="preserve"> </w:t>
            </w:r>
          </w:p>
          <w:p w14:paraId="034AF51B" w14:textId="77777777" w:rsidR="00A24A46" w:rsidRDefault="00A24A46" w:rsidP="00A24A4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FC5A589" w14:textId="77777777" w:rsidR="00A24A46" w:rsidRDefault="00A24A46" w:rsidP="00A24A4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D736F36" w14:textId="77777777" w:rsidR="00A24A46" w:rsidRDefault="00A24A46" w:rsidP="00A24A4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6180D28" w14:textId="153F529F" w:rsidR="00A24A46" w:rsidRDefault="00A24A46" w:rsidP="00A24A46"/>
          <w:p w14:paraId="7B9CAFC8" w14:textId="36F76DA9" w:rsidR="00014EBB" w:rsidRPr="00AA701C" w:rsidRDefault="00014EBB" w:rsidP="00A645B0"/>
        </w:tc>
      </w:tr>
      <w:tr w:rsidR="00A645B0" w:rsidRPr="00F5689F" w14:paraId="467C6274" w14:textId="77777777" w:rsidTr="00A645B0">
        <w:trPr>
          <w:trHeight w:val="60"/>
        </w:trPr>
        <w:tc>
          <w:tcPr>
            <w:tcW w:w="2694" w:type="pct"/>
          </w:tcPr>
          <w:p w14:paraId="28CC31E9" w14:textId="2C714B4A" w:rsidR="00A645B0" w:rsidRPr="00F5689F" w:rsidRDefault="00A645B0" w:rsidP="00A645B0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02" w:type="pct"/>
          </w:tcPr>
          <w:p w14:paraId="3CA3753C" w14:textId="77777777" w:rsidR="00A645B0" w:rsidRPr="00F5689F" w:rsidRDefault="00A645B0" w:rsidP="00A645B0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2203" w:type="pct"/>
          </w:tcPr>
          <w:p w14:paraId="65D56479" w14:textId="4E987E2A" w:rsidR="00A645B0" w:rsidRPr="00F5689F" w:rsidRDefault="00A645B0" w:rsidP="00A645B0">
            <w:pPr>
              <w:spacing w:line="240" w:lineRule="auto"/>
              <w:rPr>
                <w:sz w:val="8"/>
                <w:szCs w:val="8"/>
              </w:rPr>
            </w:pPr>
          </w:p>
        </w:tc>
      </w:tr>
      <w:tr w:rsidR="00A645B0" w14:paraId="3B331A77" w14:textId="77777777" w:rsidTr="005E2123">
        <w:trPr>
          <w:trHeight w:val="50"/>
        </w:trPr>
        <w:tc>
          <w:tcPr>
            <w:tcW w:w="2694" w:type="pct"/>
            <w:vMerge w:val="restart"/>
          </w:tcPr>
          <w:p w14:paraId="7BC04DA9" w14:textId="7DC6EACB" w:rsidR="00A645B0" w:rsidRDefault="00A645B0" w:rsidP="00A645B0">
            <w:pPr>
              <w:pStyle w:val="Jobdescription"/>
            </w:pPr>
          </w:p>
        </w:tc>
        <w:tc>
          <w:tcPr>
            <w:tcW w:w="102" w:type="pct"/>
            <w:vMerge w:val="restart"/>
          </w:tcPr>
          <w:p w14:paraId="1B703C0A" w14:textId="77777777" w:rsidR="00A645B0" w:rsidRDefault="00A645B0" w:rsidP="00A645B0"/>
        </w:tc>
        <w:tc>
          <w:tcPr>
            <w:tcW w:w="2203" w:type="pct"/>
          </w:tcPr>
          <w:p w14:paraId="6CFCD98E" w14:textId="4A53EB7A" w:rsidR="00A645B0" w:rsidRDefault="00A645B0" w:rsidP="00A645B0"/>
        </w:tc>
      </w:tr>
      <w:tr w:rsidR="00A645B0" w14:paraId="266A012D" w14:textId="77777777" w:rsidTr="005E2123">
        <w:tc>
          <w:tcPr>
            <w:tcW w:w="2694" w:type="pct"/>
            <w:vMerge/>
          </w:tcPr>
          <w:p w14:paraId="328B2711" w14:textId="77777777" w:rsidR="00A645B0" w:rsidRPr="00E97CB2" w:rsidRDefault="00A645B0" w:rsidP="00A645B0">
            <w:pPr>
              <w:pStyle w:val="Heading1"/>
            </w:pPr>
          </w:p>
        </w:tc>
        <w:tc>
          <w:tcPr>
            <w:tcW w:w="102" w:type="pct"/>
            <w:vMerge/>
          </w:tcPr>
          <w:p w14:paraId="1F6676DE" w14:textId="77777777" w:rsidR="00A645B0" w:rsidRDefault="00A645B0" w:rsidP="00A645B0"/>
        </w:tc>
        <w:tc>
          <w:tcPr>
            <w:tcW w:w="2203" w:type="pct"/>
          </w:tcPr>
          <w:p w14:paraId="38EAE543" w14:textId="413A2C2D" w:rsidR="00A645B0" w:rsidRPr="00E97CB2" w:rsidRDefault="00A645B0" w:rsidP="00A645B0">
            <w:pPr>
              <w:pStyle w:val="Heading1"/>
            </w:pPr>
          </w:p>
        </w:tc>
      </w:tr>
      <w:tr w:rsidR="00A645B0" w:rsidRPr="00F5689F" w14:paraId="4E747BBB" w14:textId="77777777" w:rsidTr="005E2123">
        <w:trPr>
          <w:trHeight w:val="115"/>
        </w:trPr>
        <w:tc>
          <w:tcPr>
            <w:tcW w:w="2694" w:type="pct"/>
            <w:vMerge/>
          </w:tcPr>
          <w:p w14:paraId="4BBBD9EA" w14:textId="77777777" w:rsidR="00A645B0" w:rsidRPr="00F5689F" w:rsidRDefault="00A645B0" w:rsidP="00A645B0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02" w:type="pct"/>
            <w:vMerge/>
          </w:tcPr>
          <w:p w14:paraId="00A3B330" w14:textId="77777777" w:rsidR="00A645B0" w:rsidRPr="00F5689F" w:rsidRDefault="00A645B0" w:rsidP="00A645B0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2203" w:type="pct"/>
          </w:tcPr>
          <w:p w14:paraId="231DEF5D" w14:textId="5D3931FC" w:rsidR="00A645B0" w:rsidRPr="00F5689F" w:rsidRDefault="00A645B0" w:rsidP="00A645B0">
            <w:pPr>
              <w:spacing w:line="240" w:lineRule="auto"/>
              <w:rPr>
                <w:sz w:val="8"/>
                <w:szCs w:val="8"/>
              </w:rPr>
            </w:pPr>
          </w:p>
        </w:tc>
      </w:tr>
      <w:tr w:rsidR="00A645B0" w14:paraId="354AC394" w14:textId="77777777" w:rsidTr="005E2123">
        <w:trPr>
          <w:trHeight w:val="2520"/>
        </w:trPr>
        <w:tc>
          <w:tcPr>
            <w:tcW w:w="2694" w:type="pct"/>
            <w:vMerge/>
          </w:tcPr>
          <w:p w14:paraId="65BB9C12" w14:textId="77777777" w:rsidR="00A645B0" w:rsidRPr="00E97CB2" w:rsidRDefault="00A645B0" w:rsidP="00A645B0">
            <w:pPr>
              <w:pStyle w:val="DateRange"/>
            </w:pPr>
          </w:p>
        </w:tc>
        <w:tc>
          <w:tcPr>
            <w:tcW w:w="102" w:type="pct"/>
            <w:vMerge/>
          </w:tcPr>
          <w:p w14:paraId="695F4CAE" w14:textId="77777777" w:rsidR="00A645B0" w:rsidRDefault="00A645B0" w:rsidP="00A645B0"/>
        </w:tc>
        <w:tc>
          <w:tcPr>
            <w:tcW w:w="2203" w:type="pct"/>
          </w:tcPr>
          <w:p w14:paraId="6F193673" w14:textId="470FEC97" w:rsidR="00A645B0" w:rsidRPr="00E6525B" w:rsidRDefault="00A645B0" w:rsidP="00014EBB">
            <w:pPr>
              <w:pStyle w:val="BulletsSkills"/>
              <w:numPr>
                <w:ilvl w:val="0"/>
                <w:numId w:val="0"/>
              </w:numPr>
              <w:ind w:left="288"/>
            </w:pPr>
          </w:p>
        </w:tc>
      </w:tr>
      <w:tr w:rsidR="00A645B0" w14:paraId="4728B649" w14:textId="77777777" w:rsidTr="005E2123">
        <w:tc>
          <w:tcPr>
            <w:tcW w:w="2694" w:type="pct"/>
            <w:vMerge/>
          </w:tcPr>
          <w:p w14:paraId="103DCA87" w14:textId="77777777" w:rsidR="00A645B0" w:rsidRPr="00E97CB2" w:rsidRDefault="00A645B0" w:rsidP="00A645B0">
            <w:pPr>
              <w:pStyle w:val="Heading1"/>
            </w:pPr>
          </w:p>
        </w:tc>
        <w:tc>
          <w:tcPr>
            <w:tcW w:w="102" w:type="pct"/>
            <w:vMerge/>
          </w:tcPr>
          <w:p w14:paraId="2D8F54A4" w14:textId="77777777" w:rsidR="00A645B0" w:rsidRDefault="00A645B0" w:rsidP="00A645B0"/>
        </w:tc>
        <w:tc>
          <w:tcPr>
            <w:tcW w:w="2203" w:type="pct"/>
          </w:tcPr>
          <w:p w14:paraId="6EAEE8DF" w14:textId="19C589EC" w:rsidR="00A645B0" w:rsidRPr="00E97CB2" w:rsidRDefault="00A645B0" w:rsidP="00A645B0">
            <w:pPr>
              <w:pStyle w:val="Heading1"/>
            </w:pPr>
          </w:p>
        </w:tc>
      </w:tr>
      <w:tr w:rsidR="00A645B0" w:rsidRPr="00F5689F" w14:paraId="52D1FD78" w14:textId="77777777" w:rsidTr="005E2123">
        <w:trPr>
          <w:trHeight w:val="115"/>
        </w:trPr>
        <w:tc>
          <w:tcPr>
            <w:tcW w:w="2694" w:type="pct"/>
            <w:vMerge/>
          </w:tcPr>
          <w:p w14:paraId="7FE5F159" w14:textId="77777777" w:rsidR="00A645B0" w:rsidRPr="00F5689F" w:rsidRDefault="00A645B0" w:rsidP="00A645B0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102" w:type="pct"/>
            <w:vMerge/>
          </w:tcPr>
          <w:p w14:paraId="3368D393" w14:textId="77777777" w:rsidR="00A645B0" w:rsidRPr="00F5689F" w:rsidRDefault="00A645B0" w:rsidP="00A645B0">
            <w:pPr>
              <w:spacing w:line="240" w:lineRule="auto"/>
              <w:rPr>
                <w:sz w:val="8"/>
                <w:szCs w:val="8"/>
              </w:rPr>
            </w:pPr>
          </w:p>
        </w:tc>
        <w:tc>
          <w:tcPr>
            <w:tcW w:w="2203" w:type="pct"/>
          </w:tcPr>
          <w:p w14:paraId="57898C23" w14:textId="4A48E306" w:rsidR="00A645B0" w:rsidRPr="00F5689F" w:rsidRDefault="00A645B0" w:rsidP="00A645B0">
            <w:pPr>
              <w:spacing w:line="240" w:lineRule="auto"/>
              <w:rPr>
                <w:sz w:val="8"/>
                <w:szCs w:val="8"/>
              </w:rPr>
            </w:pPr>
          </w:p>
        </w:tc>
      </w:tr>
      <w:tr w:rsidR="00A645B0" w14:paraId="23409D90" w14:textId="77777777" w:rsidTr="005E2123">
        <w:trPr>
          <w:trHeight w:val="2448"/>
        </w:trPr>
        <w:tc>
          <w:tcPr>
            <w:tcW w:w="2694" w:type="pct"/>
            <w:vMerge/>
          </w:tcPr>
          <w:p w14:paraId="5CF5CDDE" w14:textId="77777777" w:rsidR="00A645B0" w:rsidRPr="00E97CB2" w:rsidRDefault="00A645B0" w:rsidP="00A645B0">
            <w:pPr>
              <w:pStyle w:val="DateRange"/>
            </w:pPr>
          </w:p>
        </w:tc>
        <w:tc>
          <w:tcPr>
            <w:tcW w:w="102" w:type="pct"/>
            <w:vMerge/>
          </w:tcPr>
          <w:p w14:paraId="5CE79F5A" w14:textId="77777777" w:rsidR="00A645B0" w:rsidRDefault="00A645B0" w:rsidP="00A645B0"/>
        </w:tc>
        <w:tc>
          <w:tcPr>
            <w:tcW w:w="2203" w:type="pct"/>
          </w:tcPr>
          <w:p w14:paraId="58ED50C6" w14:textId="02B61231" w:rsidR="00A645B0" w:rsidRPr="00D87E03" w:rsidRDefault="00A645B0" w:rsidP="00A645B0">
            <w:pPr>
              <w:pStyle w:val="BodyContactInfo"/>
            </w:pPr>
          </w:p>
        </w:tc>
      </w:tr>
    </w:tbl>
    <w:p w14:paraId="00E96ACB" w14:textId="77777777" w:rsidR="00C8183F" w:rsidRDefault="00C8183F" w:rsidP="00F5689F"/>
    <w:p w14:paraId="15B29A2E" w14:textId="77777777" w:rsidR="00340C75" w:rsidRDefault="00340C75" w:rsidP="00F5689F">
      <w:pPr>
        <w:sectPr w:rsidR="00340C75" w:rsidSect="00F5689F">
          <w:pgSz w:w="12240" w:h="15840"/>
          <w:pgMar w:top="720" w:right="734" w:bottom="288" w:left="720" w:header="720" w:footer="720" w:gutter="0"/>
          <w:cols w:space="720"/>
        </w:sectPr>
      </w:pPr>
    </w:p>
    <w:p w14:paraId="78C375F5" w14:textId="77777777" w:rsidR="00340C75" w:rsidRDefault="00340C75" w:rsidP="00F5689F">
      <w:pPr>
        <w:sectPr w:rsidR="00340C75" w:rsidSect="00F5689F">
          <w:pgSz w:w="12240" w:h="15840"/>
          <w:pgMar w:top="720" w:right="734" w:bottom="288" w:left="720" w:header="720" w:footer="720" w:gutter="0"/>
          <w:cols w:space="720"/>
        </w:sectPr>
      </w:pPr>
    </w:p>
    <w:p w14:paraId="7D9130EF" w14:textId="5536DC02" w:rsidR="00D87E03" w:rsidRDefault="00D87E03" w:rsidP="00D87E03"/>
    <w:p w14:paraId="795B3165" w14:textId="77777777" w:rsidR="00340C75" w:rsidRPr="00F5689F" w:rsidRDefault="00340C75" w:rsidP="00F5689F"/>
    <w:sectPr w:rsidR="00340C75" w:rsidRPr="00F5689F" w:rsidSect="00F5689F">
      <w:pgSz w:w="12240" w:h="15840"/>
      <w:pgMar w:top="720" w:right="734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0B860" w14:textId="77777777" w:rsidR="00EB3D5D" w:rsidRDefault="00EB3D5D" w:rsidP="001B56AD">
      <w:pPr>
        <w:spacing w:line="240" w:lineRule="auto"/>
      </w:pPr>
      <w:r>
        <w:separator/>
      </w:r>
    </w:p>
  </w:endnote>
  <w:endnote w:type="continuationSeparator" w:id="0">
    <w:p w14:paraId="0FD6CFCF" w14:textId="77777777" w:rsidR="00EB3D5D" w:rsidRDefault="00EB3D5D" w:rsidP="001B56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1E079" w14:textId="77777777" w:rsidR="00EB3D5D" w:rsidRDefault="00EB3D5D" w:rsidP="001B56AD">
      <w:pPr>
        <w:spacing w:line="240" w:lineRule="auto"/>
      </w:pPr>
      <w:r>
        <w:separator/>
      </w:r>
    </w:p>
  </w:footnote>
  <w:footnote w:type="continuationSeparator" w:id="0">
    <w:p w14:paraId="3E6B260D" w14:textId="77777777" w:rsidR="00EB3D5D" w:rsidRDefault="00EB3D5D" w:rsidP="001B56A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25C0"/>
    <w:multiLevelType w:val="hybridMultilevel"/>
    <w:tmpl w:val="D062FC4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31A95"/>
    <w:multiLevelType w:val="hybridMultilevel"/>
    <w:tmpl w:val="F3D0F5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2BB36"/>
    <w:multiLevelType w:val="multilevel"/>
    <w:tmpl w:val="4ABA36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1A7F2D0E"/>
    <w:multiLevelType w:val="hybridMultilevel"/>
    <w:tmpl w:val="D128707A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5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2F190CAC"/>
    <w:multiLevelType w:val="hybridMultilevel"/>
    <w:tmpl w:val="8FD8E45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BB43FA"/>
    <w:multiLevelType w:val="multilevel"/>
    <w:tmpl w:val="83CA6C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3F52491"/>
    <w:multiLevelType w:val="multilevel"/>
    <w:tmpl w:val="C86EE2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0AB898A"/>
    <w:multiLevelType w:val="multilevel"/>
    <w:tmpl w:val="B6F464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1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2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874193914">
    <w:abstractNumId w:val="5"/>
  </w:num>
  <w:num w:numId="2" w16cid:durableId="1417441237">
    <w:abstractNumId w:val="11"/>
  </w:num>
  <w:num w:numId="3" w16cid:durableId="1120103313">
    <w:abstractNumId w:val="10"/>
  </w:num>
  <w:num w:numId="4" w16cid:durableId="1790009728">
    <w:abstractNumId w:val="3"/>
  </w:num>
  <w:num w:numId="5" w16cid:durableId="735199599">
    <w:abstractNumId w:val="4"/>
  </w:num>
  <w:num w:numId="6" w16cid:durableId="505633062">
    <w:abstractNumId w:val="12"/>
  </w:num>
  <w:num w:numId="7" w16cid:durableId="1236744793">
    <w:abstractNumId w:val="2"/>
  </w:num>
  <w:num w:numId="8" w16cid:durableId="1564288970">
    <w:abstractNumId w:val="9"/>
  </w:num>
  <w:num w:numId="9" w16cid:durableId="821046425">
    <w:abstractNumId w:val="8"/>
  </w:num>
  <w:num w:numId="10" w16cid:durableId="273829070">
    <w:abstractNumId w:val="7"/>
  </w:num>
  <w:num w:numId="11" w16cid:durableId="892694033">
    <w:abstractNumId w:val="4"/>
  </w:num>
  <w:num w:numId="12" w16cid:durableId="670986788">
    <w:abstractNumId w:val="6"/>
  </w:num>
  <w:num w:numId="13" w16cid:durableId="2010131130">
    <w:abstractNumId w:val="1"/>
  </w:num>
  <w:num w:numId="14" w16cid:durableId="822769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94F"/>
    <w:rsid w:val="00014EBB"/>
    <w:rsid w:val="000430BC"/>
    <w:rsid w:val="000B7E9E"/>
    <w:rsid w:val="001B56AD"/>
    <w:rsid w:val="00254A07"/>
    <w:rsid w:val="00273963"/>
    <w:rsid w:val="00340C75"/>
    <w:rsid w:val="003C771D"/>
    <w:rsid w:val="003E6D64"/>
    <w:rsid w:val="003F6860"/>
    <w:rsid w:val="004C7E05"/>
    <w:rsid w:val="00563BF4"/>
    <w:rsid w:val="005B1B13"/>
    <w:rsid w:val="005D49CA"/>
    <w:rsid w:val="005E2123"/>
    <w:rsid w:val="006553DF"/>
    <w:rsid w:val="006F7F1C"/>
    <w:rsid w:val="00712791"/>
    <w:rsid w:val="0074494F"/>
    <w:rsid w:val="007466F4"/>
    <w:rsid w:val="00793691"/>
    <w:rsid w:val="00810BD7"/>
    <w:rsid w:val="008437E7"/>
    <w:rsid w:val="00851431"/>
    <w:rsid w:val="008539E9"/>
    <w:rsid w:val="0086291E"/>
    <w:rsid w:val="009E56C7"/>
    <w:rsid w:val="00A1439F"/>
    <w:rsid w:val="00A24A46"/>
    <w:rsid w:val="00A427D8"/>
    <w:rsid w:val="00A635D5"/>
    <w:rsid w:val="00A645B0"/>
    <w:rsid w:val="00A82D03"/>
    <w:rsid w:val="00AA701C"/>
    <w:rsid w:val="00B80EE9"/>
    <w:rsid w:val="00BB23D5"/>
    <w:rsid w:val="00C764ED"/>
    <w:rsid w:val="00C8183F"/>
    <w:rsid w:val="00C83E97"/>
    <w:rsid w:val="00CA0F63"/>
    <w:rsid w:val="00CF00F3"/>
    <w:rsid w:val="00D87E03"/>
    <w:rsid w:val="00E01F70"/>
    <w:rsid w:val="00E6525B"/>
    <w:rsid w:val="00E74774"/>
    <w:rsid w:val="00E84B28"/>
    <w:rsid w:val="00E97CB2"/>
    <w:rsid w:val="00EB3D5D"/>
    <w:rsid w:val="00ED6E70"/>
    <w:rsid w:val="00EF10F2"/>
    <w:rsid w:val="00EF1EEC"/>
    <w:rsid w:val="00F41ACF"/>
    <w:rsid w:val="00F5689F"/>
    <w:rsid w:val="00F7064C"/>
    <w:rsid w:val="00FA6B46"/>
    <w:rsid w:val="00FC49E3"/>
    <w:rsid w:val="00FC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3FB0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9E3"/>
    <w:pPr>
      <w:spacing w:line="312" w:lineRule="auto"/>
    </w:pPr>
    <w:rPr>
      <w:rFonts w:eastAsia="Arial" w:cs="Arial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9E3"/>
    <w:pPr>
      <w:spacing w:line="240" w:lineRule="auto"/>
      <w:outlineLvl w:val="0"/>
    </w:pPr>
    <w:rPr>
      <w:b/>
      <w:bCs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34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FC49E3"/>
    <w:rPr>
      <w:rFonts w:eastAsia="Arial" w:cs="Arial"/>
      <w:b/>
      <w:bCs/>
      <w:sz w:val="32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odyContactInfo">
    <w:name w:val="Body Contact Info"/>
    <w:basedOn w:val="BodyText"/>
    <w:qFormat/>
    <w:rsid w:val="00D87E03"/>
    <w:pPr>
      <w:spacing w:before="240"/>
      <w:ind w:left="14"/>
      <w:contextualSpacing/>
    </w:pPr>
  </w:style>
  <w:style w:type="paragraph" w:customStyle="1" w:styleId="SkillsBullets">
    <w:name w:val="Skills Bullets"/>
    <w:basedOn w:val="BulletsSkills"/>
    <w:qFormat/>
    <w:rsid w:val="00D87E03"/>
  </w:style>
  <w:style w:type="paragraph" w:customStyle="1" w:styleId="BulletsSkills">
    <w:name w:val="Bullets Skills"/>
    <w:basedOn w:val="BodyContactInfo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FC49E3"/>
    <w:pPr>
      <w:spacing w:line="216" w:lineRule="auto"/>
      <w:outlineLvl w:val="0"/>
    </w:pPr>
    <w:rPr>
      <w:rFonts w:asciiTheme="majorHAnsi" w:hAnsiTheme="majorHAnsi"/>
      <w:b/>
      <w:spacing w:val="-16"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FC49E3"/>
    <w:rPr>
      <w:rFonts w:asciiTheme="majorHAnsi" w:eastAsia="Arial" w:hAnsiTheme="majorHAnsi" w:cs="Arial"/>
      <w:b/>
      <w:spacing w:val="-16"/>
      <w:sz w:val="72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qFormat/>
    <w:rsid w:val="00FC49E3"/>
    <w:pPr>
      <w:spacing w:before="0" w:line="240" w:lineRule="auto"/>
      <w:ind w:left="0"/>
    </w:pPr>
    <w:rPr>
      <w:rFonts w:asciiTheme="majorHAnsi" w:hAnsiTheme="majorHAnsi"/>
      <w:sz w:val="40"/>
    </w:rPr>
  </w:style>
  <w:style w:type="character" w:customStyle="1" w:styleId="SubtitleChar">
    <w:name w:val="Subtitle Char"/>
    <w:basedOn w:val="DefaultParagraphFont"/>
    <w:link w:val="Subtitle"/>
    <w:uiPriority w:val="11"/>
    <w:rsid w:val="00FC49E3"/>
    <w:rPr>
      <w:rFonts w:asciiTheme="majorHAnsi" w:eastAsia="Arial" w:hAnsiTheme="majorHAnsi" w:cs="Arial"/>
      <w:sz w:val="40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customStyle="1" w:styleId="ObjectiveHeading">
    <w:name w:val="Objective Heading"/>
    <w:basedOn w:val="Normal"/>
    <w:qFormat/>
    <w:rsid w:val="00E97CB2"/>
    <w:rPr>
      <w:b/>
      <w:bCs/>
      <w:sz w:val="20"/>
      <w:szCs w:val="20"/>
    </w:rPr>
  </w:style>
  <w:style w:type="paragraph" w:customStyle="1" w:styleId="DateRange">
    <w:name w:val="Date Range"/>
    <w:basedOn w:val="Normal"/>
    <w:qFormat/>
    <w:rsid w:val="00FC49E3"/>
    <w:pPr>
      <w:spacing w:before="240" w:line="240" w:lineRule="auto"/>
    </w:pPr>
    <w:rPr>
      <w:sz w:val="22"/>
      <w:szCs w:val="24"/>
    </w:rPr>
  </w:style>
  <w:style w:type="paragraph" w:customStyle="1" w:styleId="JobTitleandDegree">
    <w:name w:val="Job Title and Degree"/>
    <w:basedOn w:val="Normal"/>
    <w:qFormat/>
    <w:rsid w:val="00FC49E3"/>
    <w:pPr>
      <w:spacing w:line="240" w:lineRule="auto"/>
    </w:pPr>
    <w:rPr>
      <w:b/>
      <w:sz w:val="22"/>
    </w:rPr>
  </w:style>
  <w:style w:type="character" w:customStyle="1" w:styleId="CompanyName">
    <w:name w:val="Company Name"/>
    <w:basedOn w:val="DefaultParagraphFont"/>
    <w:uiPriority w:val="1"/>
    <w:qFormat/>
    <w:rsid w:val="00E97CB2"/>
    <w:rPr>
      <w:i/>
    </w:rPr>
  </w:style>
  <w:style w:type="paragraph" w:customStyle="1" w:styleId="Jobdescription">
    <w:name w:val="Job description"/>
    <w:basedOn w:val="Normal"/>
    <w:qFormat/>
    <w:rsid w:val="00FC49E3"/>
    <w:pPr>
      <w:spacing w:after="240"/>
      <w:ind w:righ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7E05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E05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6AD"/>
    <w:rPr>
      <w:rFonts w:eastAsia="Arial" w:cs="Arial"/>
      <w:color w:val="231F20"/>
      <w:sz w:val="16"/>
      <w:szCs w:val="16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1B56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6AD"/>
    <w:rPr>
      <w:rFonts w:eastAsia="Arial" w:cs="Arial"/>
      <w:color w:val="231F20"/>
      <w:sz w:val="16"/>
      <w:szCs w:val="16"/>
      <w:lang w:bidi="en-US"/>
    </w:rPr>
  </w:style>
  <w:style w:type="table" w:styleId="TableGridLight">
    <w:name w:val="Grid Table Light"/>
    <w:basedOn w:val="TableNormal"/>
    <w:uiPriority w:val="40"/>
    <w:rsid w:val="00AA70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9E56C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SmallText">
    <w:name w:val="SmallText"/>
    <w:basedOn w:val="Normal"/>
    <w:next w:val="Normal"/>
    <w:uiPriority w:val="6"/>
    <w:qFormat/>
    <w:rsid w:val="00E74774"/>
    <w:pPr>
      <w:widowControl/>
      <w:autoSpaceDE/>
      <w:autoSpaceDN/>
      <w:spacing w:line="240" w:lineRule="auto"/>
    </w:pPr>
    <w:rPr>
      <w:rFonts w:eastAsiaTheme="minorHAnsi" w:cstheme="minorBidi"/>
      <w:i/>
      <w:color w:val="404040" w:themeColor="text1" w:themeTint="BF"/>
      <w:sz w:val="20"/>
      <w:szCs w:val="24"/>
      <w:lang w:bidi="ar-SA"/>
    </w:rPr>
  </w:style>
  <w:style w:type="paragraph" w:customStyle="1" w:styleId="TextRight">
    <w:name w:val="TextRight"/>
    <w:basedOn w:val="Normal"/>
    <w:next w:val="Normal"/>
    <w:uiPriority w:val="5"/>
    <w:qFormat/>
    <w:rsid w:val="00E74774"/>
    <w:pPr>
      <w:widowControl/>
      <w:autoSpaceDE/>
      <w:autoSpaceDN/>
      <w:spacing w:line="288" w:lineRule="auto"/>
    </w:pPr>
    <w:rPr>
      <w:rFonts w:eastAsiaTheme="minorHAnsi" w:cs="Times New Roman (Body CS)"/>
      <w:color w:val="404040" w:themeColor="text1" w:themeTint="BF"/>
      <w:sz w:val="22"/>
      <w:szCs w:val="24"/>
      <w:lang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254A07"/>
    <w:rPr>
      <w:color w:val="AA588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timeline-ten.vercel.app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Toniodujinrin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toni-odujinrin-02a80b232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todujinrin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toniodujinrincountriesapi.netlify.app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ni\AppData\Roaming\Microsoft\Templates\Impac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EB27DA4AE6C45769C02064979787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60C689-1F49-4FE5-895C-39E27D33451E}"/>
      </w:docPartPr>
      <w:docPartBody>
        <w:p w:rsidR="00A1093B" w:rsidRDefault="006E7B14" w:rsidP="006E7B14">
          <w:pPr>
            <w:pStyle w:val="3EB27DA4AE6C45769C020649797873D4"/>
          </w:pPr>
          <w:r w:rsidRPr="00FC49E3">
            <w:rPr>
              <w:rStyle w:val="PlaceholderText"/>
            </w:rP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F2D0E"/>
    <w:multiLevelType w:val="hybridMultilevel"/>
    <w:tmpl w:val="828CD910"/>
    <w:lvl w:ilvl="0" w:tplc="C35E7442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14296244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C3E"/>
    <w:rsid w:val="006E7B14"/>
    <w:rsid w:val="007E448C"/>
    <w:rsid w:val="008F798A"/>
    <w:rsid w:val="00A00E18"/>
    <w:rsid w:val="00A1093B"/>
    <w:rsid w:val="00B65C18"/>
    <w:rsid w:val="00C50657"/>
    <w:rsid w:val="00D61C3E"/>
    <w:rsid w:val="00E7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G" w:eastAsia="en-N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7B14"/>
    <w:rPr>
      <w:color w:val="80808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3EB27DA4AE6C45769C020649797873D4">
    <w:name w:val="3EB27DA4AE6C45769C020649797873D4"/>
    <w:rsid w:val="006E7B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F3B845-4FA5-4DD4-A83D-89059E47C8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F1B61E-4E24-4B70-A19F-0092E1166AB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43100257-678D-4F1A-A316-8D9E825191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Impact resume</Template>
  <TotalTime>0</TotalTime>
  <Pages>5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2023-03-28T00:41:00Z</dcterms:created>
  <dcterms:modified xsi:type="dcterms:W3CDTF">2023-04-24T21:34:00Z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