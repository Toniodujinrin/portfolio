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00"/>
      </w:tblPr>
      <w:tblGrid>
        <w:gridCol w:w="5812"/>
        <w:gridCol w:w="221"/>
        <w:gridCol w:w="4753"/>
        <w:tblGridChange w:id="0">
          <w:tblGrid>
            <w:gridCol w:w="5812"/>
            <w:gridCol w:w="221"/>
            <w:gridCol w:w="4753"/>
          </w:tblGrid>
        </w:tblGridChange>
      </w:tblGrid>
      <w:tr>
        <w:trPr>
          <w:cantSplit w:val="0"/>
          <w:trHeight w:val="172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Toni</w:t>
            </w:r>
          </w:p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Odujinrin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Portfolio: https://toniodujinrin.netlify.app/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Arial Nova" w:cs="Arial Nova" w:eastAsia="Arial Nova" w:hAnsi="Arial Nova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todujinrin@gmail.com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Arial Nova" w:cs="Arial Nova" w:eastAsia="Arial Nova" w:hAnsi="Arial Nova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https://www.linkedin.com/in/toni-odujinrin-02a80b232/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GitHub: </w:t>
            </w:r>
            <w:hyperlink r:id="rId9">
              <w:r w:rsidDel="00000000" w:rsidR="00000000" w:rsidRPr="00000000">
                <w:rPr>
                  <w:rFonts w:ascii="Arial Nova" w:cs="Arial Nova" w:eastAsia="Arial Nova" w:hAnsi="Arial Nova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https://github.com/Toniodujinrin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63500"/>
                      <wp:effectExtent b="0" l="0" r="0" t="0"/>
                      <wp:docPr id="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2044" y="3780000"/>
                                <a:ext cx="386791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63500"/>
                      <wp:effectExtent b="0" l="0" r="0" t="0"/>
                      <wp:docPr id="2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31750"/>
                      <wp:effectExtent b="0" l="0" r="0" t="0"/>
                      <wp:docPr id="2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0157" y="3780000"/>
                                <a:ext cx="38716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31750"/>
                      <wp:effectExtent b="0" l="0" r="0" t="0"/>
                      <wp:docPr id="2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2023-Current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Manitoba- Engineering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2015-2021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White sands Secondary School, Lagos, Nigeria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About</w:t>
            </w:r>
            <w:r w:rsidDel="00000000" w:rsidR="00000000" w:rsidRPr="00000000">
              <w:rPr>
                <w:sz w:val="10"/>
                <w:szCs w:val="10"/>
              </w:rPr>
              <mc:AlternateContent>
                <mc:Choice Requires="wpg">
                  <w:drawing>
                    <wp:inline distB="0" distT="0" distL="0" distR="0">
                      <wp:extent cx="3173095" cy="44450"/>
                      <wp:effectExtent b="0" l="0" r="0" t="0"/>
                      <wp:docPr id="2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75328" y="3773650"/>
                                <a:ext cx="3141345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173095" cy="44450"/>
                      <wp:effectExtent b="0" l="0" r="0" t="0"/>
                      <wp:docPr id="2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73095" cy="44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1060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am an aspiring Electrical Engineer with a huge passion for software development, programming and computing. I hope to someday make my mark in the tech industry.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November 2022- January 2023(Remote Job)</w:t>
            </w:r>
          </w:p>
          <w:p w:rsidR="00000000" w:rsidDel="00000000" w:rsidP="00000000" w:rsidRDefault="00000000" w:rsidRPr="00000000" w14:paraId="0000001A">
            <w:pPr>
              <w:pStyle w:val="Heading2"/>
              <w:ind w:firstLine="80"/>
              <w:rPr>
                <w:b w:val="1"/>
                <w:sz w:val="22"/>
                <w:szCs w:val="22"/>
              </w:rPr>
            </w:pPr>
            <w:bookmarkStart w:colFirst="0" w:colLast="0" w:name="_heading=h.ext3vxwayxqo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 Commerce Complaints- Front End developer Lead 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2"/>
              </w:numPr>
              <w:spacing w:before="80" w:line="28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Gain valuable experience by working with fellow developers. 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2"/>
              </w:numPr>
              <w:spacing w:before="80" w:line="28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 front-end team and contributed heavily to backend production. 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2"/>
              </w:numPr>
              <w:spacing w:line="28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Played a key role in the building of ECC web platform https://ecc-sandy.vercel.app/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3"/>
              </w:numPr>
              <w:spacing w:line="288" w:lineRule="auto"/>
              <w:ind w:left="720" w:hanging="36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Currently in production</w:t>
            </w:r>
          </w:p>
          <w:p w:rsidR="00000000" w:rsidDel="00000000" w:rsidP="00000000" w:rsidRDefault="00000000" w:rsidRPr="00000000" w14:paraId="0000001F">
            <w:pPr>
              <w:spacing w:before="24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November 2021- March 2022(Internship)</w:t>
            </w:r>
          </w:p>
          <w:p w:rsidR="00000000" w:rsidDel="00000000" w:rsidP="00000000" w:rsidRDefault="00000000" w:rsidRPr="00000000" w14:paraId="00000020">
            <w:pPr>
              <w:pStyle w:val="Heading2"/>
              <w:ind w:firstLine="8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FMA- Intern (Architectural Firm)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Gained valuable experience working in corporate office structure.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Learned about and worked with CAD software.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Soft skills like: Leadership, Organization, Discipline, Paying Close Attention to details.  </w:t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line="288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pacing w:line="288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ind w:left="0"/>
              <w:rPr>
                <w:b w:val="1"/>
                <w:sz w:val="22"/>
                <w:szCs w:val="22"/>
              </w:rPr>
            </w:pPr>
            <w:bookmarkStart w:colFirst="0" w:colLast="0" w:name="_heading=h.48thra6g3ap8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Ladatos Gift Shop– Cashier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 Nova" w:cs="Arial Nova" w:eastAsia="Arial Nova" w:hAnsi="Arial Nova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Operated cash register and processed payments for customers, using various payments means, with high level of accuracy and attention. 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 Nova" w:cs="Arial Nova" w:eastAsia="Arial Nova" w:hAnsi="Arial Nova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Provided excellent customer service to customers.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 Nova" w:cs="Arial Nova" w:eastAsia="Arial Nova" w:hAnsi="Arial Nova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Maintained a clean and organized work area.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 Nova" w:cs="Arial Nova" w:eastAsia="Arial Nova" w:hAnsi="Arial Nova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Promoted and upsold products to customers during checkout process.  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3"/>
              </w:numPr>
              <w:spacing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3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6350" cy="31750"/>
                      <wp:effectExtent b="0" l="0" r="0" t="0"/>
                      <wp:docPr id="2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0590" y="3776825"/>
                                <a:ext cx="275082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350" cy="31750"/>
                      <wp:effectExtent b="0" l="0" r="0" t="0"/>
                      <wp:docPr id="2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240" w:lineRule="auto"/>
              <w:ind w:left="288"/>
            </w:pPr>
            <w:r w:rsidDel="00000000" w:rsidR="00000000" w:rsidRPr="00000000">
              <w:rPr>
                <w:rtl w:val="0"/>
              </w:rPr>
              <w:t xml:space="preserve">Expert with Java, JavaScript, Python and TypeScript programming Languages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288"/>
            </w:pPr>
            <w:r w:rsidDel="00000000" w:rsidR="00000000" w:rsidRPr="00000000">
              <w:rPr>
                <w:rtl w:val="0"/>
              </w:rPr>
              <w:t xml:space="preserve">Expert with React, Next.js, Node, Mongo-DB and many other web development libraries.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288"/>
            </w:pPr>
            <w:r w:rsidDel="00000000" w:rsidR="00000000" w:rsidRPr="00000000">
              <w:rPr>
                <w:rtl w:val="0"/>
              </w:rPr>
              <w:t xml:space="preserve">Microsoft word Specialist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288"/>
            </w:pPr>
            <w:r w:rsidDel="00000000" w:rsidR="00000000" w:rsidRPr="00000000">
              <w:rPr>
                <w:rtl w:val="0"/>
              </w:rPr>
              <w:t xml:space="preserve">Experience with Microsoft Access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288"/>
            </w:pPr>
            <w:r w:rsidDel="00000000" w:rsidR="00000000" w:rsidRPr="00000000">
              <w:rPr>
                <w:rtl w:val="0"/>
              </w:rPr>
              <w:t xml:space="preserve">Experience with MySQL and other relational and non-relational DBMS’s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288"/>
              <w:rPr>
                <w:rFonts w:ascii="Arial Nova" w:cs="Arial Nova" w:eastAsia="Arial Nova" w:hAnsi="Arial Nov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  <w:t xml:space="preserve">Experience with Microsoft Excel and other spreadsheet applications.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g">
                  <w:drawing>
                    <wp:inline distB="0" distT="0" distL="0" distR="0">
                      <wp:extent cx="2750820" cy="31750"/>
                      <wp:effectExtent b="0" l="0" r="0" t="0"/>
                      <wp:docPr id="2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0590" y="3776825"/>
                                <a:ext cx="275082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50820" cy="31750"/>
                      <wp:effectExtent b="0" l="0" r="0" t="0"/>
                      <wp:docPr id="2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082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Outgoing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Great with kids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Close Attention to details                                   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Friendly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Hardworking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Fast learner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Disciplined 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g">
                  <w:drawing>
                    <wp:inline distB="0" distT="0" distL="0" distR="0">
                      <wp:extent cx="2750820" cy="31750"/>
                      <wp:effectExtent b="0" l="0" r="0" t="0"/>
                      <wp:docPr id="2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0590" y="3776825"/>
                                <a:ext cx="275082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50820" cy="31750"/>
                      <wp:effectExtent b="0" l="0" r="0" t="0"/>
                      <wp:docPr id="2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082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353744"/>
                <w:rtl w:val="0"/>
              </w:rPr>
              <w:t xml:space="preserve">Timeline</w:t>
            </w:r>
            <w:r w:rsidDel="00000000" w:rsidR="00000000" w:rsidRPr="00000000">
              <w:rPr>
                <w:b w:val="1"/>
                <w:color w:val="00ab4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–Task Management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16">
              <w:r w:rsidDel="00000000" w:rsidR="00000000" w:rsidRPr="00000000">
                <w:rPr>
                  <w:rtl w:val="0"/>
                </w:rPr>
                <w:t xml:space="preserve">https://timeline-ten.vercel.app/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color w:val="353744"/>
              </w:rPr>
            </w:pPr>
            <w:r w:rsidDel="00000000" w:rsidR="00000000" w:rsidRPr="00000000">
              <w:rPr>
                <w:b w:val="1"/>
                <w:color w:val="353744"/>
                <w:rtl w:val="0"/>
              </w:rPr>
              <w:t xml:space="preserve">Countries –Country Information</w:t>
            </w:r>
          </w:p>
          <w:p w:rsidR="00000000" w:rsidDel="00000000" w:rsidP="00000000" w:rsidRDefault="00000000" w:rsidRPr="00000000" w14:paraId="0000004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17">
              <w:r w:rsidDel="00000000" w:rsidR="00000000" w:rsidRPr="00000000">
                <w:rPr>
                  <w:color w:val="4495a2"/>
                  <w:u w:val="single"/>
                  <w:rtl w:val="0"/>
                </w:rPr>
                <w:t xml:space="preserve">https://toniodujinrincountriesapi.netlify.app/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  <w:sectPr>
          <w:pgSz w:h="15840" w:w="12240" w:orient="portrait"/>
          <w:pgMar w:bottom="288" w:top="720" w:left="720" w:right="7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  <w:sectPr>
          <w:type w:val="nextPage"/>
          <w:pgSz w:h="15840" w:w="12240" w:orient="portrait"/>
          <w:pgMar w:bottom="288" w:top="720" w:left="720" w:right="7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8" w:top="720" w:left="720" w:right="7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 Nov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ova" w:cs="Arial Nova" w:eastAsia="Arial Nova" w:hAnsi="Arial Nova"/>
        <w:sz w:val="18"/>
        <w:szCs w:val="18"/>
        <w:lang w:val="en-US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134" w:lineRule="auto"/>
      <w:ind w:left="80"/>
    </w:pPr>
    <w:rPr>
      <w:sz w:val="43"/>
      <w:szCs w:val="43"/>
    </w:rPr>
  </w:style>
  <w:style w:type="paragraph" w:styleId="Heading3">
    <w:name w:val="heading 3"/>
    <w:basedOn w:val="Normal"/>
    <w:next w:val="Normal"/>
    <w:pPr>
      <w:spacing w:before="20" w:lineRule="auto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spacing w:before="99" w:lineRule="auto"/>
    </w:pPr>
    <w:rPr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16" w:lineRule="auto"/>
    </w:pPr>
    <w:rPr>
      <w:rFonts w:ascii="Arial Nova" w:cs="Arial Nova" w:eastAsia="Arial Nova" w:hAnsi="Arial Nova"/>
      <w:b w:val="1"/>
      <w:sz w:val="72"/>
      <w:szCs w:val="72"/>
    </w:rPr>
  </w:style>
  <w:style w:type="paragraph" w:styleId="Normal" w:default="1">
    <w:name w:val="Normal"/>
    <w:qFormat w:val="1"/>
    <w:rsid w:val="00FC49E3"/>
    <w:pPr>
      <w:spacing w:line="312" w:lineRule="auto"/>
    </w:pPr>
    <w:rPr>
      <w:rFonts w:cs="Arial" w:eastAsia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49E3"/>
    <w:pPr>
      <w:spacing w:line="240" w:lineRule="auto"/>
      <w:outlineLvl w:val="0"/>
    </w:pPr>
    <w:rPr>
      <w:b w:val="1"/>
      <w:bCs w:val="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qFormat w:val="1"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 w:val="1"/>
    <w:qFormat w:val="1"/>
    <w:rsid w:val="00EF10F2"/>
    <w:pPr>
      <w:spacing w:before="20"/>
      <w:outlineLvl w:val="2"/>
    </w:pPr>
    <w:rPr>
      <w:b w:val="1"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 w:val="1"/>
    <w:qFormat w:val="1"/>
    <w:rsid w:val="00EF10F2"/>
    <w:pPr>
      <w:spacing w:before="99"/>
      <w:outlineLvl w:val="3"/>
    </w:pPr>
    <w:rPr>
      <w:b w:val="1"/>
      <w:bCs w:val="1"/>
      <w:sz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semiHidden w:val="1"/>
    <w:qFormat w:val="1"/>
    <w:rsid w:val="00EF10F2"/>
  </w:style>
  <w:style w:type="paragraph" w:styleId="ListParagraph">
    <w:name w:val="List Paragraph"/>
    <w:basedOn w:val="Normal"/>
    <w:uiPriority w:val="34"/>
    <w:semiHidden w:val="1"/>
    <w:qFormat w:val="1"/>
  </w:style>
  <w:style w:type="paragraph" w:styleId="TableParagraph" w:customStyle="1">
    <w:name w:val="Table Paragraph"/>
    <w:basedOn w:val="Normal"/>
    <w:uiPriority w:val="1"/>
    <w:semiHidden w:val="1"/>
    <w:qFormat w:val="1"/>
  </w:style>
  <w:style w:type="character" w:styleId="Heading1Char" w:customStyle="1">
    <w:name w:val="Heading 1 Char"/>
    <w:basedOn w:val="DefaultParagraphFont"/>
    <w:link w:val="Heading1"/>
    <w:uiPriority w:val="9"/>
    <w:rsid w:val="00FC49E3"/>
    <w:rPr>
      <w:rFonts w:cs="Arial" w:eastAsia="Arial"/>
      <w:b w:val="1"/>
      <w:bCs w:val="1"/>
      <w:sz w:val="32"/>
      <w:szCs w:val="40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82D03"/>
    <w:rPr>
      <w:rFonts w:ascii="Arial Nova" w:cs="Arial" w:eastAsia="Arial" w:hAnsi="Arial Nova"/>
      <w:color w:val="231f20"/>
      <w:sz w:val="43"/>
      <w:szCs w:val="16"/>
      <w:lang w:bidi="en-US"/>
    </w:rPr>
  </w:style>
  <w:style w:type="character" w:styleId="Heading3Char" w:customStyle="1">
    <w:name w:val="Heading 3 Char"/>
    <w:aliases w:val="Heading 3 Section Category Char"/>
    <w:basedOn w:val="DefaultParagraphFont"/>
    <w:link w:val="Heading3"/>
    <w:uiPriority w:val="9"/>
    <w:semiHidden w:val="1"/>
    <w:rsid w:val="00A82D03"/>
    <w:rPr>
      <w:rFonts w:ascii="Arial Nova" w:cs="Arial" w:eastAsia="Arial" w:hAnsi="Arial Nova"/>
      <w:b w:val="1"/>
      <w:color w:val="231f20"/>
      <w:spacing w:val="-11"/>
      <w:sz w:val="40"/>
      <w:szCs w:val="16"/>
      <w:lang w:bidi="en-US"/>
    </w:rPr>
  </w:style>
  <w:style w:type="character" w:styleId="Heading4Char" w:customStyle="1">
    <w:name w:val="Heading 4 Char"/>
    <w:aliases w:val="Heading 4 Job Title Char"/>
    <w:basedOn w:val="DefaultParagraphFont"/>
    <w:link w:val="Heading4"/>
    <w:uiPriority w:val="9"/>
    <w:semiHidden w:val="1"/>
    <w:rsid w:val="00A82D03"/>
    <w:rPr>
      <w:rFonts w:ascii="Arial Nova" w:cs="Arial" w:eastAsia="Arial" w:hAnsi="Arial Nova"/>
      <w:b w:val="1"/>
      <w:bCs w:val="1"/>
      <w:color w:val="231f20"/>
      <w:sz w:val="23"/>
      <w:szCs w:val="16"/>
      <w:lang w:bidi="en-US"/>
    </w:rPr>
  </w:style>
  <w:style w:type="paragraph" w:styleId="BodyContactInfo" w:customStyle="1">
    <w:name w:val="Body Contact Info"/>
    <w:basedOn w:val="BodyText"/>
    <w:qFormat w:val="1"/>
    <w:rsid w:val="00D87E03"/>
    <w:pPr>
      <w:spacing w:before="240"/>
      <w:ind w:left="14"/>
      <w:contextualSpacing w:val="1"/>
    </w:pPr>
  </w:style>
  <w:style w:type="paragraph" w:styleId="SkillsBullets" w:customStyle="1">
    <w:name w:val="Skills Bullets"/>
    <w:basedOn w:val="BulletsSkills"/>
    <w:qFormat w:val="1"/>
    <w:rsid w:val="00D87E03"/>
  </w:style>
  <w:style w:type="paragraph" w:styleId="BulletsSkills" w:customStyle="1">
    <w:name w:val="Bullets Skills"/>
    <w:basedOn w:val="BodyContactInfo"/>
    <w:semiHidden w:val="1"/>
    <w:qFormat w:val="1"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 w:val="1"/>
    <w:rsid w:val="00FC49E3"/>
    <w:pPr>
      <w:spacing w:line="216" w:lineRule="auto"/>
      <w:outlineLvl w:val="0"/>
    </w:pPr>
    <w:rPr>
      <w:rFonts w:asciiTheme="majorHAnsi" w:hAnsiTheme="majorHAnsi"/>
      <w:b w:val="1"/>
      <w:spacing w:val="-16"/>
      <w:sz w:val="72"/>
    </w:rPr>
  </w:style>
  <w:style w:type="character" w:styleId="TitleChar" w:customStyle="1">
    <w:name w:val="Title Char"/>
    <w:basedOn w:val="DefaultParagraphFont"/>
    <w:link w:val="Title"/>
    <w:uiPriority w:val="10"/>
    <w:rsid w:val="00FC49E3"/>
    <w:rPr>
      <w:rFonts w:cs="Arial" w:eastAsia="Arial" w:asciiTheme="majorHAnsi" w:hAnsiTheme="majorHAnsi"/>
      <w:b w:val="1"/>
      <w:spacing w:val="-16"/>
      <w:sz w:val="72"/>
      <w:szCs w:val="16"/>
      <w:lang w:bidi="en-US"/>
    </w:rPr>
  </w:style>
  <w:style w:type="character" w:styleId="ItalicJobLocation" w:customStyle="1">
    <w:name w:val="Italic Job Location"/>
    <w:basedOn w:val="DefaultParagraphFont"/>
    <w:uiPriority w:val="1"/>
    <w:semiHidden w:val="1"/>
    <w:qFormat w:val="1"/>
    <w:rsid w:val="00EF10F2"/>
    <w:rPr>
      <w:i w:val="1"/>
      <w:iCs w:val="1"/>
    </w:rPr>
  </w:style>
  <w:style w:type="character" w:styleId="ItalicJob" w:customStyle="1">
    <w:name w:val="Italic Job"/>
    <w:basedOn w:val="DefaultParagraphFont"/>
    <w:uiPriority w:val="1"/>
    <w:semiHidden w:val="1"/>
    <w:qFormat w:val="1"/>
    <w:rsid w:val="00EF10F2"/>
    <w:rPr>
      <w:i w:val="1"/>
      <w:iCs w:val="1"/>
    </w:rPr>
  </w:style>
  <w:style w:type="paragraph" w:styleId="Body" w:customStyle="1">
    <w:name w:val="Body"/>
    <w:basedOn w:val="Normal"/>
    <w:uiPriority w:val="99"/>
    <w:semiHidden w:val="1"/>
    <w:rsid w:val="00EF10F2"/>
    <w:pPr>
      <w:widowControl w:val="1"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styleId="BodyBullets" w:customStyle="1">
    <w:name w:val="Body Bullets"/>
    <w:basedOn w:val="Body"/>
    <w:uiPriority w:val="99"/>
    <w:semiHidden w:val="1"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 w:val="1"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styleId="SubtitleChar" w:customStyle="1">
    <w:name w:val="Subtitle Char"/>
    <w:basedOn w:val="DefaultParagraphFont"/>
    <w:link w:val="Subtitle"/>
    <w:uiPriority w:val="11"/>
    <w:rsid w:val="00FC49E3"/>
    <w:rPr>
      <w:rFonts w:cs="Arial" w:eastAsia="Arial" w:asciiTheme="majorHAnsi" w:hAnsiTheme="majorHAnsi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 w:val="1"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5689F"/>
    <w:rPr>
      <w:color w:val="605e5c"/>
      <w:shd w:color="auto" w:fill="e1dfdd" w:val="clear"/>
    </w:rPr>
  </w:style>
  <w:style w:type="paragraph" w:styleId="ObjectiveHeading" w:customStyle="1">
    <w:name w:val="Objective Heading"/>
    <w:basedOn w:val="Normal"/>
    <w:qFormat w:val="1"/>
    <w:rsid w:val="00E97CB2"/>
    <w:rPr>
      <w:b w:val="1"/>
      <w:bCs w:val="1"/>
      <w:sz w:val="20"/>
      <w:szCs w:val="20"/>
    </w:rPr>
  </w:style>
  <w:style w:type="paragraph" w:styleId="DateRange" w:customStyle="1">
    <w:name w:val="Date Range"/>
    <w:basedOn w:val="Normal"/>
    <w:qFormat w:val="1"/>
    <w:rsid w:val="00FC49E3"/>
    <w:pPr>
      <w:spacing w:before="240" w:line="240" w:lineRule="auto"/>
    </w:pPr>
    <w:rPr>
      <w:sz w:val="22"/>
      <w:szCs w:val="24"/>
    </w:rPr>
  </w:style>
  <w:style w:type="paragraph" w:styleId="JobTitleandDegree" w:customStyle="1">
    <w:name w:val="Job Title and Degree"/>
    <w:basedOn w:val="Normal"/>
    <w:qFormat w:val="1"/>
    <w:rsid w:val="00FC49E3"/>
    <w:pPr>
      <w:spacing w:line="240" w:lineRule="auto"/>
    </w:pPr>
    <w:rPr>
      <w:b w:val="1"/>
      <w:sz w:val="22"/>
    </w:rPr>
  </w:style>
  <w:style w:type="character" w:styleId="CompanyName" w:customStyle="1">
    <w:name w:val="Company Name"/>
    <w:basedOn w:val="DefaultParagraphFont"/>
    <w:uiPriority w:val="1"/>
    <w:qFormat w:val="1"/>
    <w:rsid w:val="00E97CB2"/>
    <w:rPr>
      <w:i w:val="1"/>
    </w:rPr>
  </w:style>
  <w:style w:type="paragraph" w:styleId="Jobdescription" w:customStyle="1">
    <w:name w:val="Job description"/>
    <w:basedOn w:val="Normal"/>
    <w:qFormat w:val="1"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7E05"/>
    <w:pPr>
      <w:spacing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7E05"/>
    <w:rPr>
      <w:rFonts w:ascii="Segoe UI" w:cs="Segoe UI" w:eastAsia="Arial" w:hAnsi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 w:val="1"/>
    <w:rsid w:val="001B56A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56AD"/>
    <w:rPr>
      <w:rFonts w:cs="Arial" w:eastAsia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 w:val="1"/>
    <w:rsid w:val="001B56A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56AD"/>
    <w:rPr>
      <w:rFonts w:cs="Arial" w:eastAsia="Arial"/>
      <w:color w:val="231f20"/>
      <w:sz w:val="16"/>
      <w:szCs w:val="16"/>
      <w:lang w:bidi="en-US"/>
    </w:rPr>
  </w:style>
  <w:style w:type="table" w:styleId="TableGridLight">
    <w:name w:val="Grid Table Light"/>
    <w:basedOn w:val="TableNormal"/>
    <w:uiPriority w:val="40"/>
    <w:rsid w:val="00AA701C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5">
    <w:name w:val="Plain Table 5"/>
    <w:basedOn w:val="TableNormal"/>
    <w:uiPriority w:val="45"/>
    <w:rsid w:val="009E56C7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mallText" w:customStyle="1">
    <w:name w:val="SmallText"/>
    <w:basedOn w:val="Normal"/>
    <w:next w:val="Normal"/>
    <w:uiPriority w:val="6"/>
    <w:qFormat w:val="1"/>
    <w:rsid w:val="00E74774"/>
    <w:pPr>
      <w:widowControl w:val="1"/>
      <w:autoSpaceDE w:val="1"/>
      <w:autoSpaceDN w:val="1"/>
      <w:spacing w:line="240" w:lineRule="auto"/>
    </w:pPr>
    <w:rPr>
      <w:rFonts w:cstheme="minorBidi" w:eastAsiaTheme="minorHAnsi"/>
      <w:i w:val="1"/>
      <w:color w:val="404040" w:themeColor="text1" w:themeTint="0000BF"/>
      <w:sz w:val="20"/>
      <w:szCs w:val="24"/>
      <w:lang w:bidi="ar-SA"/>
    </w:rPr>
  </w:style>
  <w:style w:type="paragraph" w:styleId="TextRight" w:customStyle="1">
    <w:name w:val="TextRight"/>
    <w:basedOn w:val="Normal"/>
    <w:next w:val="Normal"/>
    <w:uiPriority w:val="5"/>
    <w:qFormat w:val="1"/>
    <w:rsid w:val="00E74774"/>
    <w:pPr>
      <w:widowControl w:val="1"/>
      <w:autoSpaceDE w:val="1"/>
      <w:autoSpaceDN w:val="1"/>
      <w:spacing w:line="288" w:lineRule="auto"/>
    </w:pPr>
    <w:rPr>
      <w:rFonts w:cs="Times New Roman (Body CS)" w:eastAsiaTheme="minorHAnsi"/>
      <w:color w:val="404040" w:themeColor="text1" w:themeTint="0000BF"/>
      <w:sz w:val="22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54A07"/>
    <w:rPr>
      <w:color w:val="aa5881" w:themeColor="followedHyperlink"/>
      <w:u w:val="single"/>
    </w:rPr>
  </w:style>
  <w:style w:type="paragraph" w:styleId="Subtitle">
    <w:name w:val="Subtitle"/>
    <w:basedOn w:val="Normal"/>
    <w:next w:val="Normal"/>
    <w:pPr>
      <w:spacing w:before="0" w:line="240" w:lineRule="auto"/>
      <w:ind w:left="0"/>
    </w:pPr>
    <w:rPr>
      <w:rFonts w:ascii="Arial Nova" w:cs="Arial Nova" w:eastAsia="Arial Nova" w:hAnsi="Arial Nova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 Nova" w:cs="Arial Nova" w:eastAsia="Arial Nova" w:hAnsi="Arial Nov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 Nova" w:cs="Arial Nova" w:eastAsia="Arial Nova" w:hAnsi="Arial Nov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 Nova" w:cs="Arial Nova" w:eastAsia="Arial Nova" w:hAnsi="Arial Nov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 Nova" w:cs="Arial Nova" w:eastAsia="Arial Nova" w:hAnsi="Arial Nov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oniodujinrin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hyperlink" Target="https://toniodujinrincountriesapi.netlify.app/" TargetMode="External"/><Relationship Id="rId16" Type="http://schemas.openxmlformats.org/officeDocument/2006/relationships/hyperlink" Target="https://timeline-ten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odujinrin@gmail.com" TargetMode="External"/><Relationship Id="rId8" Type="http://schemas.openxmlformats.org/officeDocument/2006/relationships/hyperlink" Target="https://www.linkedin.com/in/toni-odujinrin-02a80b23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XXIU5MVBbgaXRB7Yx9avnWHWHQ==">AMUW2mVeme2abLQtlLHe2+q1BqWYfp6LVxyKaLI0Y/pxoVf+6uR6OaKJ3ALqiy2eNq3yyszwcAu6c2RTb/POeae7mj3VstSGf6DfmMmJakR08MYk8u8UW3jTnEon68gvKZXAr4dtx0vG7NrXsFY1iJ56QT4zzqs0ww==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2023-03-28T00:41:00Z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